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2.0 -->
  <w:body>
    <w:p>
      <w:pPr>
        <w:pStyle w:val="div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b/>
          <w:bCs/>
          <w:smallCaps/>
          <w:color w:val="000000"/>
          <w:sz w:val="48"/>
          <w:szCs w:val="4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Blessing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mallCaps/>
          <w:sz w:val="48"/>
          <w:szCs w:val="48"/>
        </w:rPr>
        <w:t>Nsiah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40" w:after="0" w:line="34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 </w:t>
      </w:r>
      <w:r>
        <w:rPr>
          <w:rStyle w:val="documentzipsuffix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  <w:vanish/>
        </w:rPr>
        <w:t> </w:t>
      </w:r>
      <w:r>
        <w:rPr>
          <w:rStyle w:val="documentzipprefix"/>
          <w:rFonts w:ascii="Times New Roman" w:eastAsia="Times New Roman" w:hAnsi="Times New Roman" w:cs="Times New Roman"/>
          <w:vanish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Accra, Greater Accra 00233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0" w:right="0"/>
        <w:jc w:val="center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+233 24055381</w:t>
      </w:r>
      <w:r>
        <w:rPr>
          <w:rStyle w:val="span"/>
          <w:rFonts w:ascii="Times New Roman" w:eastAsia="Times New Roman" w:hAnsi="Times New Roman" w:cs="Times New Roman"/>
        </w:rPr>
        <w:t xml:space="preserve"> - </w:t>
      </w:r>
      <w:r>
        <w:rPr>
          <w:rStyle w:val="span"/>
          <w:rFonts w:ascii="Times New Roman" w:eastAsia="Times New Roman" w:hAnsi="Times New Roman" w:cs="Times New Roman"/>
        </w:rPr>
        <w:t>nsiahblessing50@gmail.com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40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Professional Summary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210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Motivated Hotel Front Desk Clerk provides outstanding customer service and administrative support. Possesses exceptional problem-solving skills and resolves customer inquiries and complaints in timely manner. 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12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Skills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Supply Stocking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Correspondence Management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Welcoming guests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Greeting guests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Guest Relations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40" w:after="0" w:line="340" w:lineRule="atLeast"/>
        <w:ind w:left="2100" w:right="0"/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</w:pPr>
      <w:r>
        <w:rPr>
          <w:rStyle w:val="documenttxtBold"/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Customer Service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12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Work History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02/2021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>Current</w:t>
            </w:r>
          </w:p>
        </w:tc>
        <w:tc>
          <w:tcPr>
            <w:tcW w:w="81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/>
                <w:bCs/>
                <w:color w:val="222222"/>
              </w:rPr>
              <w:t>Hotel Front Desk Clerk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Rosesa Hotel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–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1"/>
              </w:numPr>
              <w:spacing w:before="0" w:after="0" w:line="34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Enhanced guest satisfaction by effectively managing check-ins and checkouts, resulting in a 15% increase in positive feedback.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Streamlined the reservations process, improving accuracy and guest experience by 20%.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Promptly assisted guests with inquiries and resolved issues, contributing to a 25% rise in positive guest feedback.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Collaborated with housekeeping to ensure room readiness, thereby enhancing guest comfort and satisfaction.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Maintained a clean and organized front desk area, fostering a welcoming environment that received positive guest reviews.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- Provided exceptional customer service through active listening and empathetic communication, leading to significantly improved guest satisfaction ratings.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12/2019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>12/2020</w:t>
            </w:r>
          </w:p>
        </w:tc>
        <w:tc>
          <w:tcPr>
            <w:tcW w:w="8126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/>
                <w:bCs/>
                <w:color w:val="222222"/>
              </w:rPr>
              <w:t>Cook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Mana Bell Fast Food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–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2"/>
              </w:numPr>
              <w:spacing w:before="0" w:after="0" w:line="34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Elevated customer satisfaction by consistently preparing high-quality and visually appealing dishes.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Implemented effective portion control and storage techniques, resulting in a 30% reduction in food waste.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Enhanced menu offerings by integrating seasonal ingredients and innovative cooking methods, increasing sales by 15%.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Adhered to recipe guidelines while demonstrating creativity in plating and garnishing dishes to enhance their visual appeal.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Provided hands-on guidance to mentor junior cooks, resulting in a 20% improvement in their culinary skills and optimizing meal preparation processes.</w:t>
            </w:r>
          </w:p>
        </w:tc>
      </w:tr>
    </w:tbl>
    <w:p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01/2016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 xml:space="preserve">to </w:t>
            </w:r>
            <w:r>
              <w:rPr>
                <w:rStyle w:val="span"/>
                <w:rFonts w:ascii="Times New Roman" w:eastAsia="Times New Roman" w:hAnsi="Times New Roman" w:cs="Times New Roman"/>
              </w:rPr>
              <w:t>09/2019</w:t>
            </w:r>
          </w:p>
        </w:tc>
        <w:tc>
          <w:tcPr>
            <w:tcW w:w="8126" w:type="dxa"/>
            <w:noWrap w:val="0"/>
            <w:tcMar>
              <w:top w:w="24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"/>
                <w:rFonts w:ascii="Times New Roman" w:eastAsia="Times New Roman" w:hAnsi="Times New Roman" w:cs="Times New Roman"/>
              </w:rPr>
            </w:pPr>
            <w:r>
              <w:rPr>
                <w:rStyle w:val="spanjobtitle"/>
                <w:rFonts w:ascii="Times New Roman" w:eastAsia="Times New Roman" w:hAnsi="Times New Roman" w:cs="Times New Roman"/>
                <w:b/>
                <w:bCs/>
                <w:color w:val="222222"/>
              </w:rPr>
              <w:t>Cook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Time And Chances Fast Food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–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ulli"/>
              <w:numPr>
                <w:ilvl w:val="0"/>
                <w:numId w:val="3"/>
              </w:numPr>
              <w:spacing w:before="0" w:after="0" w:line="340" w:lineRule="atLeast"/>
              <w:ind w:left="460" w:right="0" w:hanging="210"/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Enhanced customer satisfaction by consistently delivering high-quality, visually appealing dishes, resulting in a 95% customer satisfaction rating.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Reduced food waste significantly by implementing proper portion control and storage techniques, achieving a 40% reduction in food waste.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Streamlined kitchen operations with effective communication and collaboration among team members, resulting in a 25% increase in kitchen efficiency.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Improved menu offerings by incorporating seasonal ingredients and innovative cooking methods, leading to a 20% increase in menu item sales.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br/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>Demonstrated strong multitasking skills by managing multiple orders simultaneously without sacrificing quality or presentation, averaging 50 orders per hour during peak times.</w:t>
            </w: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single" w:sz="8" w:space="1" w:color="FFFFFF"/>
          <w:right w:val="none" w:sz="0" w:space="10" w:color="auto"/>
        </w:pBdr>
        <w:tabs>
          <w:tab w:val="center" w:pos="10226"/>
        </w:tabs>
        <w:spacing w:before="120" w:after="120"/>
        <w:ind w:left="0" w:right="200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  <w:t xml:space="preserve">Education   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100"/>
        <w:gridCol w:w="8126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10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Times New Roman" w:eastAsia="Times New Roman" w:hAnsi="Times New Roman" w:cs="Times New Roman"/>
              </w:rPr>
              <w:t>08/2020</w:t>
            </w:r>
            <w:r>
              <w:rPr>
                <w:rStyle w:val="spandateswrapper"/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 xml:space="preserve"> </w:t>
            </w:r>
          </w:p>
        </w:tc>
        <w:tc>
          <w:tcPr>
            <w:tcW w:w="8126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40" w:lineRule="atLeast"/>
              <w:ind w:left="0" w:right="0"/>
              <w:textAlignment w:val="auto"/>
              <w:rPr>
                <w:rStyle w:val="spandateswrapper"/>
                <w:rFonts w:ascii="Times New Roman" w:eastAsia="Times New Roman" w:hAnsi="Times New Roman" w:cs="Times New Roman"/>
                <w:sz w:val="10"/>
                <w:szCs w:val="10"/>
                <w:bdr w:val="none" w:sz="0" w:space="0" w:color="auto"/>
                <w:vertAlign w:val="baseline"/>
              </w:rPr>
            </w:pPr>
            <w:r>
              <w:rPr>
                <w:rStyle w:val="spandegree"/>
                <w:rFonts w:ascii="Times New Roman" w:eastAsia="Times New Roman" w:hAnsi="Times New Roman" w:cs="Times New Roman"/>
                <w:b/>
                <w:bCs/>
                <w:color w:val="222222"/>
              </w:rPr>
              <w:t>High School Diploma</w:t>
            </w:r>
            <w:r>
              <w:rPr>
                <w:rStyle w:val="singlecolumnspanpaddedlinenth-child1"/>
                <w:rFonts w:ascii="Times New Roman" w:eastAsia="Times New Roman" w:hAnsi="Times New Roman" w:cs="Times New Roman"/>
                <w:color w:val="222222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0"/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</w:pPr>
            <w:r>
              <w:rPr>
                <w:rStyle w:val="spancompanyname"/>
                <w:rFonts w:ascii="Times New Roman" w:eastAsia="Times New Roman" w:hAnsi="Times New Roman" w:cs="Times New Roman"/>
                <w:b/>
                <w:bCs/>
                <w:color w:val="222222"/>
              </w:rPr>
              <w:t>Kofi Adjei Senior High Technical School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 xml:space="preserve"> - </w:t>
            </w:r>
            <w:r>
              <w:rPr>
                <w:rStyle w:val="span"/>
                <w:rFonts w:ascii="Times New Roman" w:eastAsia="Times New Roman" w:hAnsi="Times New Roman" w:cs="Times New Roman"/>
                <w:color w:val="222222"/>
              </w:rPr>
              <w:t>Kumasi, Ghana</w:t>
            </w:r>
            <w:r>
              <w:rPr>
                <w:rStyle w:val="divdocumentsinglecolumnCharacter"/>
                <w:rFonts w:ascii="Times New Roman" w:eastAsia="Times New Roman" w:hAnsi="Times New Roman" w:cs="Times New Roman"/>
                <w:color w:val="222222"/>
                <w:bdr w:val="none" w:sz="0" w:space="0" w:color="auto"/>
                <w:vertAlign w:val="baseline"/>
              </w:rPr>
              <w:t xml:space="preserve"> </w:t>
            </w:r>
          </w:p>
        </w:tc>
      </w:tr>
    </w:tbl>
    <w:p>
      <w:pPr>
        <w:rPr>
          <w:rStyle w:val="divdocumentdivsectiontitleCharacter"/>
          <w:rFonts w:ascii="Times New Roman" w:eastAsia="Times New Roman" w:hAnsi="Times New Roman" w:cs="Times New Roman"/>
          <w:b/>
          <w:bCs/>
          <w:smallCaps/>
          <w:bdr w:val="none" w:sz="0" w:space="0" w:color="auto"/>
          <w:vertAlign w:val="baseline"/>
        </w:rPr>
      </w:pPr>
    </w:p>
    <w:sectPr>
      <w:pgSz w:w="11906" w:h="16838"/>
      <w:pgMar w:top="240" w:right="840" w:bottom="240" w:left="8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4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center"/>
    </w:pPr>
    <w:rPr>
      <w:sz w:val="24"/>
      <w:szCs w:val="24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none" w:sz="0" w:space="0" w:color="auto"/>
        <w:left w:val="none" w:sz="0" w:space="0" w:color="auto"/>
        <w:bottom w:val="single" w:sz="8" w:space="1" w:color="FFFFFF"/>
        <w:right w:val="none" w:sz="0" w:space="10" w:color="auto"/>
      </w:pBdr>
      <w:spacing w:line="380" w:lineRule="atLeast"/>
    </w:pPr>
    <w:rPr>
      <w:color w:val="000000"/>
      <w:sz w:val="28"/>
      <w:szCs w:val="28"/>
    </w:rPr>
  </w:style>
  <w:style w:type="character" w:customStyle="1" w:styleId="divdocumentdivsectiontitleCharacter">
    <w:name w:val="div_document_div_sectiontitle Character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divdocumentsection">
    <w:name w:val="div_document_section"/>
    <w:basedOn w:val="Normal"/>
  </w:style>
  <w:style w:type="paragraph" w:customStyle="1" w:styleId="documentinfoparatable">
    <w:name w:val="document_infoparatable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spandateswrapper">
    <w:name w:val="span_dates_wrapper"/>
    <w:basedOn w:val="span"/>
    <w:rPr>
      <w:sz w:val="24"/>
      <w:szCs w:val="24"/>
    </w:rPr>
  </w:style>
  <w:style w:type="paragraph" w:customStyle="1" w:styleId="spandateswrapperParagraph">
    <w:name w:val="span_dates_wrapper Paragraph"/>
    <w:basedOn w:val="spanParagraph"/>
    <w:pPr>
      <w:jc w:val="left"/>
    </w:pPr>
    <w:rPr>
      <w:sz w:val="24"/>
      <w:szCs w:val="24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character" w:customStyle="1" w:styleId="divdocumentsinglecolumnCharacter">
    <w:name w:val="div_document_singlecolumn Character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spanpaddedline">
    <w:name w:val="span_paddedline"/>
    <w:basedOn w:val="spanParagraph"/>
  </w:style>
  <w:style w:type="character" w:customStyle="1" w:styleId="spancompanyname">
    <w:name w:val="span_companyname"/>
    <w:basedOn w:val="span"/>
    <w:rPr>
      <w:b/>
      <w:bCs/>
    </w:rPr>
  </w:style>
  <w:style w:type="paragraph" w:customStyle="1" w:styleId="ulli">
    <w:name w:val="ul_li"/>
    <w:basedOn w:val="Normal"/>
  </w:style>
  <w:style w:type="table" w:customStyle="1" w:styleId="divdocumentdivparagraphTable">
    <w:name w:val="div_document_div_paragraph Table"/>
    <w:basedOn w:val="TableNormal"/>
    <w:tblPr/>
  </w:style>
  <w:style w:type="paragraph" w:customStyle="1" w:styleId="documentedu-secdateswrapperspace">
    <w:name w:val="document_edu-sec_dates_wrapper_space"/>
    <w:basedOn w:val="Normal"/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Blessing Nsiah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a5635c8e-6a1a-439d-abff-1c49d4738d7d</vt:lpwstr>
  </property>
  <property fmtid="{D5CDD505-2E9C-101B-9397-08002B2CF9AE}" pid="3" name="x1ye=0">
    <vt:lpwstr>uEUAAB+LCAAAAAAABAAUm0W2pEAABA/EArcl7u7scJfG4fTzZ9uvhVeSGUEXEMdyMM+SiEBREI6zGM5BOCayOM9TMIEy45SzDpciC+Uxksr1H2Qn3uPsjR1AEo+rWfIIQ8IRxr0BXijPpAVLVefj1Y4wOfJQm8C6bRlqnxSvUboZv2OhVZGWDJfAroVZ+jTCccPCkS30zzft8pALf1ZEV+gCFVgRr3jBkAiyV0mwKKuXQygIbLczBLsNfSk8YGG</vt:lpwstr>
  </property>
  <property fmtid="{D5CDD505-2E9C-101B-9397-08002B2CF9AE}" pid="4" name="x1ye=1">
    <vt:lpwstr>FznB5jQjMWEengTugfp8lxUQKCJjlKyKWV0izLxLm+VG/a09xmqybphk5BqIBFM48Du++RiVdiOBjetWypmpI3Y02f9VYDlkTwSuvh5+Q0qzHn2uhudb5U4UBVoUm8azJg3QptjeMbdzShZHk+WANfu+SsEVccf+u0LAFsS1WWACpedlPt7dq+etzPcKCSeE/KN1r+rY3a7YdvoYVOILbNJUJGzghZtqE1LyO+j1W9u4IhffRb6EZuyHNWXLkIy</vt:lpwstr>
  </property>
  <property fmtid="{D5CDD505-2E9C-101B-9397-08002B2CF9AE}" pid="5" name="x1ye=10">
    <vt:lpwstr>Xx7h8X/rWnawsWx+ER/rsH36dqdC3Ka66Wum6nBovLxR/OhyEbwyOQ4JWmc7EqIO3H5T2uM2uggJ0x6ft+UXjV2fhkEEb3S9E4onB0CbMU9Go4ecJjDZZIhnAZpm+F4krF8YjGff7s1LXv1bCzb31jNnF/VIq5gd5kdG9mv5dcYvJ6oXn5pVr/An8g4IQ4nrX41MvU8jGPypEtUPLfgBzkgcW92hlGpBEKPXdL072ZI3ysH1o395u7RP5pF26PI</vt:lpwstr>
  </property>
  <property fmtid="{D5CDD505-2E9C-101B-9397-08002B2CF9AE}" pid="6" name="x1ye=11">
    <vt:lpwstr>EYyROTXl/mMjnBBFA2Fv85DG5rrjJ/yi2ZFW7iAzKDX/KQpp254hGDkFuGd1/ZXN+Ogx0F4w8LW9fpcHU2eVaEnHa516sjNYozIKQO8IyJJ+kjSABnNrTrMh4Up54QK2CWwII3VoqKfk0rF64zzRR0Zsz17v1djxn+nBRhkKpLw2o94N+z3C2AIypF0PDRNo/H5sf02kua8F3Rl8Ub6/jjDgotCZ/3IxwA1GY8UCEK5zBRDi0L1bahG0c9ustsa</vt:lpwstr>
  </property>
  <property fmtid="{D5CDD505-2E9C-101B-9397-08002B2CF9AE}" pid="7" name="x1ye=12">
    <vt:lpwstr>5R1rU7fAIOZj5A68dHZA/bJwYlxjL41uLsxr610WxGG41THdyBGZSnn9xFFcdURxb0B6uJ1Iix9r/tKBO2Y2TeT/6O3nSad4PGED5jYhR2bBwljviAAOWENyE4PJ6V0a7FThg80qTqeJul193qAXzu8JY5cgU8Df1iaFEk1QrkEtDd4GNPiD+bFT1k0AXlF1uuwpt4lj0d3Bmv9dp96Wl7aF31KLMbSkNQhYRrkfkfCLWl0Dmku8nf7xI9s46Qb</vt:lpwstr>
  </property>
  <property fmtid="{D5CDD505-2E9C-101B-9397-08002B2CF9AE}" pid="8" name="x1ye=13">
    <vt:lpwstr>DlquGtNW7ZFdAnIUfZmc7tYsMhPtkAjeRTwoBfr0Pd8MjyUefzKBeW+AqXMGNGVOUDh1mi8szpckscbT6GVWFV8yaZfiwXBGblvkImKHtdhAgIdarDlVmkPUmmzIjuxdiMrgLLNhRRGUhF31XT/OeKe32m4kHOwnagDvD2GubHAHBrg+oe+dqzZwhztl5d9aiVFlQP/qgCggp7bov3jNOwWJ9QzKV5Cch6zETIYTTF9QTcb9DPsDAr3Zv6lf0EV</vt:lpwstr>
  </property>
  <property fmtid="{D5CDD505-2E9C-101B-9397-08002B2CF9AE}" pid="9" name="x1ye=14">
    <vt:lpwstr>ZnYHsr3TDvho/ENCHzPLevzV05KidOsPTJNK9yM18Pmu+s+pdiUFVZIC4smNzvu/Uksq52C8eWzc5MavyQgln0BRyThrKojVoUaTCmXLU55jZ/k7emLhHQrPBzA8jALXQkBpVWEllQEqUlNc5yaHlLKB+R9JZLSx7xHjOCSNBCRAVC4TAmjksnYmB3eAJzVo0+r1CGYLit7YaPAVrQcaosnfwHSVKo4KH4Y814HtVt+oO/93zG+NfBHMUapkOUY</vt:lpwstr>
  </property>
  <property fmtid="{D5CDD505-2E9C-101B-9397-08002B2CF9AE}" pid="10" name="x1ye=15">
    <vt:lpwstr>vLzORBsqvvbqbTE4K7t1EjVXi/D4a4na+yLQMJBV6tBZRz90VfzAL0FjJxNf81fH2nRnqwt+7i/gQjOYVUf8gnP75E2gc9UekkIMrPLXHLTjeFMDfOJXxWUzwHsd79AWXyY+VpE6oyf35eDiGmsJOyzbfA1fhDqd6XCfRGIiqoBrwnHazt1jw7a7Dp6hh+ytfgTGJrQrkG3zHeCZ3HzBxNYNseeN1AT0sJXXOZhauioTGwdJm19Mf+C+cGTqpFZ</vt:lpwstr>
  </property>
  <property fmtid="{D5CDD505-2E9C-101B-9397-08002B2CF9AE}" pid="11" name="x1ye=16">
    <vt:lpwstr>Vk5wlVthlyEKWa1BH3Vl/LcLZ3T4ftRyeEFJWbNqcjxuOh+6/VAhqdiCDrSCbfxXU8Im4X1NGuqYhLBzQtJWn1MplpfHnoefoIZYEOJZyR5k5mJbN9qPm815a93tfIDzQ1bQCVm4H4i/BvuCJ5J0DDlR3aBnrk2lo7TUm+l5MdYd06NT+WcJlvxlZ1CpLb27BIX8qDq8nQiay/I7vEoXnZuw64VOz5XNpqu1z9OGcQh5Fteah33M/G0gPlD5rYU</vt:lpwstr>
  </property>
  <property fmtid="{D5CDD505-2E9C-101B-9397-08002B2CF9AE}" pid="12" name="x1ye=17">
    <vt:lpwstr>8Tr+kavmU2mwq4J4JKzG6vm2DQNu1Y01DqNK0Kg62T0heIieHGh7GEYnF+WWHLRz8yNrrfUw/lpURvmR1C2Ln3DXPILMF8C/iK7s2qBzFO3nz/1RTrQYw7yfjnG9qYUizcZ1pOf4SaNoPO+AiUV0mqoGm4GiDWPwwi6fXg5Fpfk4zUygKdUmphgCyYd1OAET9acBY8HScdlDXB55Ly0SO1l6dXTZ34U7+0HEy41h41g908flLdbh90zkAAXnKtN</vt:lpwstr>
  </property>
  <property fmtid="{D5CDD505-2E9C-101B-9397-08002B2CF9AE}" pid="13" name="x1ye=18">
    <vt:lpwstr>abmhWEBoAiARTeCetOqB86UXlCayGIJmkmsvIdTfidRaXkKZ7+1NwgJH9sh0TjK5EfsnNdt4wYoBb339IH8PR3v/oFzcWsgYUMbrassbz4dx3zdwm3oE70SwVnek34EhW+w3ceYUD3n/HEvvBRMvC7BThcBjZ49dscoscmf7OSLbCREovMxBTwI+EJostGNDnKxdSrY6bFGjhe6J9lXzlP+9NM1Tu4WAxb1M+81B+BHlsKqdbgRXgY+a8tmTyxB</vt:lpwstr>
  </property>
  <property fmtid="{D5CDD505-2E9C-101B-9397-08002B2CF9AE}" pid="14" name="x1ye=19">
    <vt:lpwstr>4j44wUbWJG2vKFxyEI6XAIf6ALkTxTw2Oxl/RuIvhQwLJPEmCzf9/fDKRzXxzbCrAZST+dC3wqzA1MGhgx0pFoYt012IlvI3iE0Lsm+RSBoPIhFVPNIx8Qj3MqY6qb8RY3Xv6jSO9li1RRhaiWzBEUIHcoTXlXyXhpHlJY+/knkxUGYzbxCFqM02e1gqe5Bmlv3Q7zGFmWuQPZb9ldCsiC6MgnGiu8ZgcNZdVCJKXqH21DsNH/4NjFJpUHbD7ip</vt:lpwstr>
  </property>
  <property fmtid="{D5CDD505-2E9C-101B-9397-08002B2CF9AE}" pid="15" name="x1ye=2">
    <vt:lpwstr>1urrKShvOxNR0O845lrukXs1WZLhclZPnaYBTYAP9eoi9Ru0yXpSg5NVn8YirF/YydtNUEemebTUYm2Qj861FEbryIaHQ0fZpGRbJNPlo4dj/92TI1INc+sETViX1lrNzx9hTFJ4BJSblAvNReFKEaAHQFvaqSvmy3hN3JVWk+JbvHlpvbjXR05GpBFLgT2EWMoLC5/eWbun7Ao06ONd+s/JwLrMdyD0DTRBh1gtW3qhQOSG6NiB1R8MfqhbKLL</vt:lpwstr>
  </property>
  <property fmtid="{D5CDD505-2E9C-101B-9397-08002B2CF9AE}" pid="16" name="x1ye=20">
    <vt:lpwstr>fBVVNla26Y1STuS4QgcBJ8okfF5xzdwjAwO+DYv6OiyM+b0lBbp8X5HrrVOy4p+EkiqWqH/kVxNrQAatWa6xRADuZx7vrKBJkdradbiDSZwpRWTZh1KgBl4kAFo5KNlaaI1uPpJexjg/qU6VlWG3399Oa0Tr7+ORcxy/wJ7Vv985dSWOsZPxiWTbf3QtFevIbw9oRdncPoDuVvT+ISpsYKJ3fGTO4xB1KNtLU4X6R45whUCyD0ujaFvRFESnHSw</vt:lpwstr>
  </property>
  <property fmtid="{D5CDD505-2E9C-101B-9397-08002B2CF9AE}" pid="17" name="x1ye=21">
    <vt:lpwstr>bUkU2FEkADNHpyjrjE8iLyS5wLkjEvOh39EdxGX1sAbJqZnzxm7+a3E7EDYJxW5K1IhXz1TYYo+CEvK0m+PmepqbtRCWx55f9CUQY/3rJeFxgZPe9wSGjrszqkVH9hV2FX5ACgzO/wltDE4c/3iXPbckEhfbk3iyXbUovyyfPbh3tOH3ltAV0VBLo3+7TYXoXv2jTyqqjSypGeRIov8RnH+2n8kL+Lr2qsTfQmaZLCKzoB7DAhnwfK8nyqtpT4M</vt:lpwstr>
  </property>
  <property fmtid="{D5CDD505-2E9C-101B-9397-08002B2CF9AE}" pid="18" name="x1ye=22">
    <vt:lpwstr>5KwFgR3hWwvZyGVhssbS0ZtZvXms71Elzb/ixcgIAvYGxUsbBNFEMO+Hage9Urqh1I8/9WevlHNH8y6ZIG5aSpoo/a11z0K4a1OdFhzfVIBcqf9Jculr2jJI2MXNDElvX7zHaKwqNye4WGgiXspkHVKPkV72hoO6mr7DXgSh6SU4ZZLvNLni2v+09THw4rVRNU7YQ/NLsfN9kzGR/eFfDtyEv4VdCqODAN3mKYi0U3UihLqyI0UVWqouyzCutnz</vt:lpwstr>
  </property>
  <property fmtid="{D5CDD505-2E9C-101B-9397-08002B2CF9AE}" pid="19" name="x1ye=23">
    <vt:lpwstr>2X3k0slFTiKeJ3eDSSivpWScOE4ZhHwcrLra+DrcI4b3E2IUQKK6LhMgPArPVZUzX/ep8ovRR9+7W07ItkXqDZ6P7CuDFSZV/yQoemz0D3NQArszr2n+NSijMaVqPr2FnOODE5BhWpZBWsbj1X5oZ0cD3nn/jzreXsAwGorwuC9I+ofSHQBLK3DGua2XFy37E9l/t9BfW5PRosF/zlo4FoXpwynGMKCYeH6SnQC+cc9TWUeNYqlqekvYrXNgnmE</vt:lpwstr>
  </property>
  <property fmtid="{D5CDD505-2E9C-101B-9397-08002B2CF9AE}" pid="20" name="x1ye=24">
    <vt:lpwstr>aYyO+RqIaiBEolL74iZQ9dpkwiR+gYYUS4isPE8zlgnB+yxMc/E3dLQwuzQ1HvP2IWl3BnNB7wNopnbv4KYg3Y6Du5MNPm0MqlxOGakTkPvCHyiePBbohuTwnbAxaDlL7zMOCGGkUia4fr/jGn7bcGPlT7Wt3ge0SDRFvY+7XmR3USqSNSGCayZdPqq0gbakrO+u10Ux/bsUVi8azoM2XZ5AvsDNTlpdd0DkMptpyesDOA6ErO49sMKngZM57vO</vt:lpwstr>
  </property>
  <property fmtid="{D5CDD505-2E9C-101B-9397-08002B2CF9AE}" pid="21" name="x1ye=25">
    <vt:lpwstr>IO6GpJsyXP4dDcjBfq7kp0QdY8kDoGclOI/JVaJzB1UbGJ4XyaGhxw3HtNTG4Ucdmee5qTx27d+g0iBcOhsb480oCsSvGg09GhoSfI6RiQoJLlIfyz84oHIR03met2r2DmE4IBiOU3a7VrfQE2ixajy+l2XIwGLxvRUVDtvQPxYc7LDrLnpfqI1onUoIYxmQliGBifTtxnZv3BCPozj8hZHEgqFJ5YN0gSVznl11JlFyZiyd0zSQe7/05W9qysf</vt:lpwstr>
  </property>
  <property fmtid="{D5CDD505-2E9C-101B-9397-08002B2CF9AE}" pid="22" name="x1ye=26">
    <vt:lpwstr>nJtVf3EYGwuGqnklfMnHbYf66ldpPM1ZVaWKIqrdtmQq/lQd70pxhAlZTbPv7502LoaPeda397cT3BA2L9wBPUtC9T40xeIUwjLlYIWB+O1dEzvW+qAjKB2GafHQZh54lNulxHqarm6qgaGF9d3baa38fZ2Q8Rq1IouJWhAfAvvByhTIb2ZzRTi8XTx4swJGE8dEmVD+dBueNeKJ0gcZOMiLCOxg52+hvSZ4jDCiYEidPw0kDe82cm/V8QzDgPD</vt:lpwstr>
  </property>
  <property fmtid="{D5CDD505-2E9C-101B-9397-08002B2CF9AE}" pid="23" name="x1ye=27">
    <vt:lpwstr>694cI1+GlNmRVL6xu2t9txfTL9l2FcGB9Lvetv9+ReXa/mDGBDBVHClEhXJ5RGZvD9sQ4dMUuWqCQ1PtIkKCEhamznYJTGw1bkjgdmUCNxWNw0Ie+RQJvB5iqVNEhtbcjpuxDS1TyIgendDqw8cJq+wcjxgiwRLQcC5sRy8dFxwYcQ4pdW2ll70yfZtQc1Y15jDXGmMKyULoWWGBdRVqpIZbqas3DkKpL4wEmaYGw8VXe1fJzzzLoGNUz0f78yz</vt:lpwstr>
  </property>
  <property fmtid="{D5CDD505-2E9C-101B-9397-08002B2CF9AE}" pid="24" name="x1ye=28">
    <vt:lpwstr>Wdm/MnDJlk05haHMmZtJReNi2TQ/ttMewBe6VzkDzTrj5nCZIIFr4I+d1OeyYnpLdwq08RbR6oZcxkoLKo0hOBNrCfapnznMmeRSGgzT+F4sB/9l0xV69tgZGNm3947uWow9gMYZUgWWUBCe2F46nrUl9kTu82PgZe8Afbnx+e5Y3mtu9xU1O8xTeZNR+C3+Bb/tlfsE/wEl6Pxh1ar4RPonqJfXpgNQG5WHfYvhqXok9JcQLbTowpPTssX/gpy</vt:lpwstr>
  </property>
  <property fmtid="{D5CDD505-2E9C-101B-9397-08002B2CF9AE}" pid="25" name="x1ye=29">
    <vt:lpwstr>qF3NvgI8fqlQy46++LYpDy7pIpJlYUhPVsrc0uGIUJx3da343dClO6jP8W9KDPktvudMCiL/ZD98p/YCpcS9HWYDT9jwEgRNU0K7P5XYh/cZnEWI1T/QExSDWbQYPgUCx+UWBKJivy5h+1Y77VAM6auElLlLiubFcT9B7QdW7M/TjDN38lTRugwsnIRvzx9nzn0Ui8EQlh80PQfCEfDDLX/2uGMUVeDZ1duwX1XpkQqsopBuo+p9DicGjAPgFjS</vt:lpwstr>
  </property>
  <property fmtid="{D5CDD505-2E9C-101B-9397-08002B2CF9AE}" pid="26" name="x1ye=3">
    <vt:lpwstr>P8udHZLNp009HH0h06twQukY0XY7hpiYvwd1412oJ1luAAp+/BRtJZ4XxYEv9vXL4xhH0S37uN4ZfVyKoHomyZh0oPwAT8aMsGUR1fst6oRBUtLHChoTDB5o10Pg9bJJrMZE9aVfPHcsM5rx7sCfQABMptr246QKv46XHuGIqMCI1rT1b8LZiwIabXw5KGvgE/v9WDdJy7duy2U9FQL22JlndUVtc3CbxYL4qSmZ0R2kcc1d+JTJ0Tahzh/OvZm</vt:lpwstr>
  </property>
  <property fmtid="{D5CDD505-2E9C-101B-9397-08002B2CF9AE}" pid="27" name="x1ye=30">
    <vt:lpwstr>4buGLl6K9xg3QmF/UvqgzhUs2rH6y78qAnXpwcahCKFoSJ87jLQDf3IJOcodatzehbLmyvzIC44KFBmcKYV1I2ilwtAtPpjGHk//2LPowFlMCA+PpNiWmp/p+bDJZPANe1VC7JdN5IIsd12J8h1GO4SoPeLwJE4/kfVqAxFicmsMGgyjLclEV6gfap+XzaA/unNxNmlEzM8juYU44Q/Lu97Lo+YK/p/AP0DTP/ZMJhO4NVt4fPCmTN/pR7b+WWp</vt:lpwstr>
  </property>
  <property fmtid="{D5CDD505-2E9C-101B-9397-08002B2CF9AE}" pid="28" name="x1ye=31">
    <vt:lpwstr>giyARHor/ivlZIFOXGH11fUN29uaa+j+tM/ijSPsnubs4fF4kU/CvoBTZhqBfPJ/MYmVUHeGABL3s2E4EIJDA5mrVueuFV4jKUmY2A6FERpTBfVZgUwMClSOIzpkpdHzWaPoYc2jKtNLfA3BAU2rafzTFfpDFp6De9YQbvf7g1rNCDk4nYahjX0XV3/hmMT/lIM6hBWcIkSy+BMRC/Z7+elVlOO+lFgGPnOM/c2o9j4X3LHjvuov5jP7Z04g3Oa</vt:lpwstr>
  </property>
  <property fmtid="{D5CDD505-2E9C-101B-9397-08002B2CF9AE}" pid="29" name="x1ye=32">
    <vt:lpwstr>Qma7KKdd+C2frvEqo9Ra+/QG9VQgrVUGOLH/0uDTcw9pynEK4IurMyWaUkKRWlXSDjkgLanXRZvNdraoHnIg/SSanz/bL4j6knVQrEPlk3jDW6PqtiHgLw2aF5bfZc/qStt16UHJUv/Lh6fNuGCc0yLtC4uNLQPWBSTcjVk/YmsLbzcFYByHKZZdpKefTncX+9PxEUEdbR32QuypGyxyz445vNKHRrAtqLgR7stqFNDEboy17ysOhutNlj/D21H</vt:lpwstr>
  </property>
  <property fmtid="{D5CDD505-2E9C-101B-9397-08002B2CF9AE}" pid="30" name="x1ye=33">
    <vt:lpwstr>j24369mbfU4Avb1ZEGR/KlhWCjubzST7wMB+eAxWQ2343wOan8OcujgQF8XyqioqFa/jLtwu+FyTsTnANRhBMPmDqjS8iUV3S+//RJ7AQvRUwoZEWnkn3+qeHX9WyzEOIaKb9tXdSlW7TVmmC8ItsclVy/7+daE9076W36Z/pH5uvQ9Q9sIL+IVCWaJJeIwh96jLQPEulao0pWNrMCPfhF/o2jHaZo/QiaCNAgn3mw+SS9zeNc7Rq+zw5Jfxcyd</vt:lpwstr>
  </property>
  <property fmtid="{D5CDD505-2E9C-101B-9397-08002B2CF9AE}" pid="31" name="x1ye=34">
    <vt:lpwstr>3XSw3emd++yl6hd7Kth4wWNJ31xzd4LEkmMliZ394UoXCyak1+lLXYk/axUXAqT0FKmNecE6mxl8btCsFobYi8eygdlBn1tYHt+ZfFyrThteVXD+KzCRpe9KIU4gvQ1PTByUKM/M6/+1SkDEKINs7fbuT+3ns9LyzUYC0k32xDD8k4Ts+xoWWiDfKAa8gCiGvtMZ+Er7LIuX5E4qfth+328y8FyUCLQ8aWuLi5hNv4M1R9HNkutoIDORBbWXWSV</vt:lpwstr>
  </property>
  <property fmtid="{D5CDD505-2E9C-101B-9397-08002B2CF9AE}" pid="32" name="x1ye=35">
    <vt:lpwstr>y3riPPThKhAXD1erKLfogLe78k7u39kdyk30c4NGdLt30Rw1wCV0xbCWVnTf8FZu/2nz3V2oHCjqjCuGh6Bk1JLIygfm+ov2ueq0H71jNoxeeKLwxZrw06/j58mO43Pp+blhz6abxdqVj1Q3U5J1R5M+Icuoa/jzftk2+831sLitY4gR+R5KFwsKkyrr5UuUq4gpGvaCtsaDnKncIRXjQSk1/F1bB6mrhvvoJ3ERj/K3sSXKfMzT9Bjqhy7kb1f</vt:lpwstr>
  </property>
  <property fmtid="{D5CDD505-2E9C-101B-9397-08002B2CF9AE}" pid="33" name="x1ye=36">
    <vt:lpwstr>VZqpiFeoDWdBYjF6d9EPl0lx6kYfreFTBNiqJUAg9bPamw/4t5pRNr/YDzV19AXwcK7u/pN6tx86uG9xACFox5elaThveooYDgcVQIxlGxN/VdpGJSWy0hvIHSVMpuO1nam4czw9Hd4oEE80wi+lIs8H+vE3wdgEWcssjegMxdsG74+Ov8lxBZ2L639cpurJvcjhcSRxx+LLIIoG64Dllcjduwp/ITKCXEZf4DrvOxPj2AJ2KdVMF57o86r6TgL</vt:lpwstr>
  </property>
  <property fmtid="{D5CDD505-2E9C-101B-9397-08002B2CF9AE}" pid="34" name="x1ye=37">
    <vt:lpwstr>EsIFyvNEOuHr2qlenqBMoppq93C9xRHJYrl0UVbF9lD/xhFJVvyYe3p1TpY8uMdkYhbupLZunjBU7LqWgrje0RK/xlI9X0FCehX5SLHsj+/5Bp0I2vACzvF9v+svEgU/J6UH+QfGXaKgKsM5fhGuBEDgrvnlQf7slrOfaehdxm/6xqOh6tNSvGN/ZLjafhkCyyLGVEaT055c7JewM41eh3GG9Amocl8ukR0cela6mVzTgYtTfmzNODGxRtLyEll</vt:lpwstr>
  </property>
  <property fmtid="{D5CDD505-2E9C-101B-9397-08002B2CF9AE}" pid="35" name="x1ye=38">
    <vt:lpwstr>DIa3RfkA6/v98tg2xdaOZ5K1UcMC01bX+TuuM6DWw5Qo3V737gsQT3OGn21jCoPN0djT8DvK5/3oaoFEU4ce9gabCttvrGLJWQLHbNs1KHZyQy7oKxl2RxSRzayQwcG5Um1QOg8zCj2/dj+L6RzRt3JCeFi1ql3U7pjzQZjZGiuF1qrMpZbfNViNbfKd9NyW0qY5ufHXNus98SFBYdFH+FezDuqqG1qDHFXSPmRSYwSnxUVi94RZypkltQkpwrV</vt:lpwstr>
  </property>
  <property fmtid="{D5CDD505-2E9C-101B-9397-08002B2CF9AE}" pid="36" name="x1ye=39">
    <vt:lpwstr>uOoGKWIWZ9KnrwD/SvmP8I8A53lmPF+/ny08Ld2l97u9uFl28ZeHCfjvfnkT43QHqXPBd8z90KEKi3dBWFT0iRsmiTI+yRt9G9DtHgQEW/4W2Y0bKyb16tUHlhRff6KGzY+xawu9zqntcXVrV05rhHCWfi4qvuOvXTiC4PZQgPajuMuR9p9LjRDb0/xgRJoR5/Sj+yk0KBZC0m/ebCwzD1gnUVl0e6BFvhZ7GYDl34ObtjttQuQv1lWbp3iPIsA</vt:lpwstr>
  </property>
  <property fmtid="{D5CDD505-2E9C-101B-9397-08002B2CF9AE}" pid="37" name="x1ye=4">
    <vt:lpwstr>aaok1h+nIxaKv855yltlIlYny3NPenY5GBni5sgYwqBccAjnujGBseERPJ5R+w012hQWf88gUN/a/PsZBA9U2BpeUrWG6NN7DCzRYYpDZy9BXd7DHeb12xYDfgWOX5bT3IG1NW8ciKHHkpYuRsMot4SyNA0xXD1KH7a+aaT3QT4usUybelXQ5Il2AiOegwMlyuspJI2N4VTsEuXyOE0OZwIzKeG/diERHUwG4wCkbexxbWi0HJkMTv8+KS+AyNe</vt:lpwstr>
  </property>
  <property fmtid="{D5CDD505-2E9C-101B-9397-08002B2CF9AE}" pid="38" name="x1ye=40">
    <vt:lpwstr>wv6pzps5r6SUv+qq3dg6ercDbox+DMC6uT7wq87pRvwiXx357lG+dUO784Sgb3wDaSSug3BOA1W6YkB6PA0T4h8DNNrP4ncEYIOIh5zgIyp6fT31pbDLBc+dDhqosjfo1T7xTkmSLuhVclvp9MpWNWqwcDOBhIFInXtV+84e9Ae6RtFGZ8hrvjYDnif3LG6pKNMm0lUv8khKkiltpziHccRFhmGt1k0kh/qvCoiUBpODfU0iM/7/M197t8zqy6G</vt:lpwstr>
  </property>
  <property fmtid="{D5CDD505-2E9C-101B-9397-08002B2CF9AE}" pid="39" name="x1ye=41">
    <vt:lpwstr>GGX7xV1xFahWRD5KrwLfDJhIef1rfMwD3x0Epwu8Zsgk8y1DpXyDiWvcBwhh0Yk9ydn1rq4s+z3CzGkZse8HxqFKsJ4QZl0PcRN67zs/q5z91CHFxuIPZYjgL3mLnBg9VZtLq5tnEclKv17T03nnA7nYXOQgPhl/ybi7x3LGN14C13PoW4AoNd8mEwlltfjpw3PvrETL+jV5SEKuX/OsQxcbK/ZThzAy5EscS6ThK4bRTtbm41lk6WRagST0X4f</vt:lpwstr>
  </property>
  <property fmtid="{D5CDD505-2E9C-101B-9397-08002B2CF9AE}" pid="40" name="x1ye=42">
    <vt:lpwstr>c+0c9FI22hhQf2Ekkq6tNuC/8h4hGSOCziFr/ICtGK1oYC39cP7sZkgqD5dMD7y+jMqKhU02PF6YAYlapyZcVIc+L6T2eNrSo+PMR7EAtmo3dpilaupyK68f4zWpQTvKjORMTskCWLaMZl/uhXCH4eBT1296e3u14CKFVX9gg1Z0qArWzl5sKyf1iNuhuyHXghwHLb4uinx+w7asS+/Wi81waV5nFQLHk+khbWrkcbNECuMQ8EF1KIyrzgcperl</vt:lpwstr>
  </property>
  <property fmtid="{D5CDD505-2E9C-101B-9397-08002B2CF9AE}" pid="41" name="x1ye=43">
    <vt:lpwstr>LKfPfW46Dl/rbGCHGkEvOAisZGUAYKjqm4Ym0X/Topb2AOlvJUgTj0Y93VpCDxROfuljk0MruCslPOPnA6F/5KfBgs8OoHpyoD4V6bgWj6fqHE9FVaVovSoqxdKwiXCer7tmcEUEkHyd7DorSk+q8prIB04JNcxelxgO/F/3ykgUSP9FVR2JMIck4Ah7E5u3asbmvMGu3+pvdQE1xQXgOF86Lp+b9i2b0g13CR6WD+kZ1iMNNyo+7BBII7WpdH1</vt:lpwstr>
  </property>
  <property fmtid="{D5CDD505-2E9C-101B-9397-08002B2CF9AE}" pid="42" name="x1ye=44">
    <vt:lpwstr>PGc/Ic4gW582AVoKT4eqbxm5eQ1y61TmlLG3odnHXHTu6w1xwHTedZijU/R44YyP4YpUnbaxH+GeqhleKMxNYbRA2cnic3r9xZZAZA3uHNxNQWn/VqL6NcGijbj7bjkgZA/Dp1zPp8+LJmP0XgG6aohKWvlaup4jMuvz4MeR7RhPcN+809e6RN9f9aDjuEtRFUmnOQbeeKcdsJBrDiM4flPTYTCr9Ter2/xFSXiiwqfyZw8JS0w0zyHShpEOL+7</vt:lpwstr>
  </property>
  <property fmtid="{D5CDD505-2E9C-101B-9397-08002B2CF9AE}" pid="43" name="x1ye=45">
    <vt:lpwstr>nFm2Tp0KD/SoSIIdJAHBTes+svSO7H0H80YRze/T1uAMXu3jM78pyNyVls13yDUD9HpTV2Vymb3voxN7K1wHd4n5WzpL/aAwC+vxWCRHqy9YMHfgimltwTZj8GNqczR14N8LsxZX6PoAti4a9rpywFS4x87+5gc1tNw0ZrmM85FAWMvn4Plq7fDZTishYxCccYr1kKzUcavCM7lSfwkS6uceVu59St8+osv/63fn6RKJAoQ8Iajm+/BxYvXaCa8</vt:lpwstr>
  </property>
  <property fmtid="{D5CDD505-2E9C-101B-9397-08002B2CF9AE}" pid="44" name="x1ye=46">
    <vt:lpwstr>islDsLQqn7tuJDuJ0u9O2bYMOJEpbg57iZH/rHIrClGW8YShcgZn1NMXh2ztplpDEdWUocIOHcsrkK/bxP/CytkO7hQQfh2WLBRzB9VrT2aLVnpQcIkhPeekVZ0iA6xX5sBY+haOLwEwp+hm+j0giEfDIT/NrfAbOdAq8rgDO/5Cu0ZFqfRZ6I+ZMUVeXK6WUflzHBSa/yvrLJteXkIjiwpyi8jISDuMqx0rWX5A6lDgmxpU3sYelGO8H2Dxmga</vt:lpwstr>
  </property>
  <property fmtid="{D5CDD505-2E9C-101B-9397-08002B2CF9AE}" pid="45" name="x1ye=47">
    <vt:lpwstr>AAkY5OHXW1zD4K9oQIDiLq0QMwGgF5mGrFUk3wbkTgJ3SCOnfkpdiqpRKD/cRHg8AxWONe7bVB86tmviMoeEiObpTYypXp05WfK+EnB3ao19sEDv8K2yyIp1Ta4IrFGGPRFs4w196OheP+bjfqibTu1gj+/3eib8H8/4/KHJXlFEru1TCK3vkJBGifIuj4BtE6I6VioEoY6UtEd+IltglNTvpdzavyMEuh2W+0YvO4P6QegTJ24IYnrIZb/r0NQ</vt:lpwstr>
  </property>
  <property fmtid="{D5CDD505-2E9C-101B-9397-08002B2CF9AE}" pid="46" name="x1ye=48">
    <vt:lpwstr>RPW8+HX3x6WVOi8XSKuHM+QLCSGlk7RdTgRKtYTCHzK9rh08Bg6yeD+YnDK7s7PE4wQWpMT8AS7GtkA1QRP8eC2G78i7TPaS08Igjbv5x4G/X04NTPTUVPFHGA5pysCt0SfRSzbth5MCL+XymvKMBIE3vHomJHlaFrHIJZMJJkuNqWbSwLwllxf3Lu9aAx1Kx6EVQOQa1dKViE+t0fPCypkiz6oy5eFRSCD2B6kO2oJRYwDfK1Mpm2KScLGzZ3J</vt:lpwstr>
  </property>
  <property fmtid="{D5CDD505-2E9C-101B-9397-08002B2CF9AE}" pid="47" name="x1ye=49">
    <vt:lpwstr>uu7ibUAyfaHFh74bO4qFFO03TlymkLiWSpunhz0KbB9mft0qm2vnrzcNcs4reCSs12lYI0V3VhHIFKcMtGbPWLJhD+ADLjUGkGCuujL0SYy5SXbCWpAb4tuovTCCeZTV8LvI0FgoznJjYlnXHKQn4ly0O5Sd26pMH9tKpcMenkOm1ZFr9caj7QDh0LljYwyC/TNyjnEXK0JL07sb6Pe1P28Oh373nX8Q8p1ns9VSFBr+dq0glHabEo/oHEBG6S/</vt:lpwstr>
  </property>
  <property fmtid="{D5CDD505-2E9C-101B-9397-08002B2CF9AE}" pid="48" name="x1ye=5">
    <vt:lpwstr>4Py+28v5vIVSqlvwKJPs10aVycY61DuAMQxD5VuNm7zu4cwBI3Edu6kqSjAaaMLyjef9maR4sBs5qqcOx47HjwzfkLDI2nK1fthJAKArGz8R3KuGbcRqqLDr1gHeCFtEjbeXJ9RSKGpYSu632ogkI1/n3mgKlMfCoMMP/TWjhw8HBlVmkbAuKE7uEM9XM2GDYWwJk6N+GNPfpZhV7jIapNn7lGBqIwbmRjGL8DL1isjw90hH9l7OTTDMtukOTHx</vt:lpwstr>
  </property>
  <property fmtid="{D5CDD505-2E9C-101B-9397-08002B2CF9AE}" pid="49" name="x1ye=50">
    <vt:lpwstr>7//5PEZBNhDPgTx+Q3bQjsuXaHlLa0sX9x/EaeJ4FsGcvpVATAfKd2XwEu9b7o4+IWzWf5F2Kj6//5mKyG96SwqDHueD+O4JkzvRiwfYLmugGPhIYHJ3oXtF2BQCgLAtPdumWqpAFv1oiJ84PFZ4iUXymAxg9rEMJz5GneZb3k0v+wf/8h/Mxnf6qKqP5jGVV6bnkCOH8l2Wn0+Fc5UvQQumz4AsVmIvS2RwLF7x921KaHNX3XpBdW0yEZjHoEi</vt:lpwstr>
  </property>
  <property fmtid="{D5CDD505-2E9C-101B-9397-08002B2CF9AE}" pid="50" name="x1ye=51">
    <vt:lpwstr>zRDjVRjo6b1W8tXDRBNUzd/fKDpwcJM8zd4Mps/J+Euy55LtnUGxntT7ElNNcCkfI3/rFsrUBKIhZYHkRBv2NTKO0EGfQg06J/CSxUuqIyaC4LdylDBcOt7OxnbfDDj3BVcDGo8vLLv7ZLrQ3XXkUUQ0e40me3alCKEmBX48/CqyJflphBuryIzZ+1fY8h83rePUHVnJssXcH/R51h6S+1jNLaTA+QpA8yUhR4s9SGj6OrmyI07gQpG0jt4G7ky</vt:lpwstr>
  </property>
  <property fmtid="{D5CDD505-2E9C-101B-9397-08002B2CF9AE}" pid="51" name="x1ye=52">
    <vt:lpwstr>87ohW28IvrfA6uBXVjYHblCBC62H7/44s/SWqtHVUTtYBRcv6ISgCE7ZfNtTedKYTlIvX5G2q/3DmgXz3HYVGu+BTRr6Kq2EO0rmu8B3BG2jzahsU+b3Unmm7Px8OsnwGbR1WWd0Fh0nGQioiVE1GgCdQ3Q5AgvnJqU0E1tiC9fJGUp0IyuzocKzNrOWapT6l3NlbamoOUbUljqJqekKC9uEsaESBmmpDAHKGMNnVp9xBPrH0ldmhFxsMV2FZSm</vt:lpwstr>
  </property>
  <property fmtid="{D5CDD505-2E9C-101B-9397-08002B2CF9AE}" pid="52" name="x1ye=53">
    <vt:lpwstr>ftHvkdQcnWQHrk73yLglbB4l4m0QXwGwIjVO/DI0G5rmA4urbQcMAsV849XzimSA3f8552CfEzJHjyCDibW/nfL01krlYCTgwxqmGTMqXi81NWDKgzbv/9JpHUi6PJScYxwgKs6vFk4EBVm+OplbZNvJN7oDCDRifB4Gd7Iiol0ndd/G0aRw7Y+4xFTmZZck82fp3iHfwjhly9J2ZF+xYcTd58RsuTWtKt+9tqbXnDjwrnT+u79WDQBHad5Iort</vt:lpwstr>
  </property>
  <property fmtid="{D5CDD505-2E9C-101B-9397-08002B2CF9AE}" pid="53" name="x1ye=54">
    <vt:lpwstr>vJHeDEWfShFIMR5ubWrj+feNQ74jI6tcneG389/lAHyZfKWb0nMACaafHgQKsuYVrg+FwzMMfEn8bozNP7Y8QoorGYo+JtD6JYAVYyPVTRNv7/VAYXbdJpzfOCj3Rd1gLO8wfehz+wkwhDiAMimk5MV6bYRVgeGYPdUEcFDRcrys+Xj71sPaWIkMOkFiU2RrojupTUzmoYWbsVKxMAzQBTaaOWcMZ4+Pkz8KmfFoVt+O45UxsnUxBRRsNDCqUUZ</vt:lpwstr>
  </property>
  <property fmtid="{D5CDD505-2E9C-101B-9397-08002B2CF9AE}" pid="54" name="x1ye=55">
    <vt:lpwstr>ADe1HEA2ucw+mDOSf+5ZbVnS5ydZ4EuT3SRrKd1if/QOTK7R0SyX467jqx2US9n/kLIE5OqgqRgZMCQ+eR4amghni0X2DBfg1W4OSb7d0PQ1udpuc4MBkrnBNEx6nnzxS3TiTya1x9ohBgUGKvgxVzaSY8iZOo9yUQeRxCgTrlsL+0t8FwZav5fnI0mROCLo//e+sjmAjuu2IVNHlAkxkidlY+NrEe5P5usWpqJ8jGrwaXxkAE5rbS0RSOonndr</vt:lpwstr>
  </property>
  <property fmtid="{D5CDD505-2E9C-101B-9397-08002B2CF9AE}" pid="55" name="x1ye=56">
    <vt:lpwstr>Z7xbVotIHpT1gVicQzl82D31jVuspDEcDYbWQ49gATeA8L/M8aSNK+WS8GQv+Vu72S+eJuIhsTr7E4ZocLKGLllhIWiXOPPL0PrvPkgXu7NDZV/InBYKhAXnb6/neFu27SvMy+9ra1o5bEmC8TOViK9b6uj0VUiblh1UsmOMKrA9rZ2eXQO5u0jwuzN6si3q0N3YU3giDEl8cHOgTkS9zENXMRB8nqBtEcULQV7I3hr9xRu4O2FmvBSi7LVUByD</vt:lpwstr>
  </property>
  <property fmtid="{D5CDD505-2E9C-101B-9397-08002B2CF9AE}" pid="56" name="x1ye=57">
    <vt:lpwstr>FbeT9lS9uhtJUYbHqKiL9cwMeDHq8cIGcCagV79OTDYlBtUzQhvm/PHJxhfP0qYNtiArW/q/QWS0p7hvEkL6BvarbfD43mdQDyB/Oi3/7dQhUqp1EbbgOYhmJCSZn5RIiNuHOJlwk3OOEheQ/kQbux/xbiepUs3D5N1jTaqWNcI/isI/28Yf2HE6OjnDL98WnpsQX1KqOzEoIc1pKxzdWQGnOl15tX2M3Ddr5qiSItjSWSp2cHPCTjAioOysN3S</vt:lpwstr>
  </property>
  <property fmtid="{D5CDD505-2E9C-101B-9397-08002B2CF9AE}" pid="57" name="x1ye=58">
    <vt:lpwstr>cDjBVBPG6PC6Y0BmCY3d/5C/0pD/KoRlfTGOlnnr9CCR68V9rZtf9kXIulIAJFfT7tmEZOB5CsVNa3gJDfU0bXfp4RqmLPO5/uQiSHeuTJdVyAViY4gY+Wn8q7+6yQ2HlBZQeqL7DivtgEH/oQTMOgH4Ji1W4i5sQYM3b5LyDcmIAdHiuTXE/43F9RbM3GKULgcixnqh5jlTAsMoPLTevLUUsT2AqNqofmoIVgI/JybAHdXxEh1U2O73vNEVXcd</vt:lpwstr>
  </property>
  <property fmtid="{D5CDD505-2E9C-101B-9397-08002B2CF9AE}" pid="58" name="x1ye=59">
    <vt:lpwstr>38ZqUrhAOpH9BfXBiHhbYXngcBWctX6hdxX6v9jFumdiRulc9M5mDTHPxGrSJkYFx30yPqo/UwBR1t55EOgW9PA1xw4+TNiDVWvTdwR20fromQy/H3ZeI42SpWtzdZMeNRdH9RnRHUiWk/5hbylUYGDUSDD9P9Tchc8/s7Y665d341B9uIaSgtx41K+AF1O8Wof9l0wIppYBKvETy2qWXPRxMCxErAEFF4Litz9vNUSpDbVM7gpkMl6Ov4f2cQo</vt:lpwstr>
  </property>
  <property fmtid="{D5CDD505-2E9C-101B-9397-08002B2CF9AE}" pid="59" name="x1ye=6">
    <vt:lpwstr>54xcPOqZ3d0CrEFJfS77hkKtluTyky6a0eI/mlvEGIuMcw6cVFY42aJnfUQCLfSPPFjm7nskASL6ra9S1vEWgU5g0t+AxOoccY7Zm+SzgGl7wpBnQAtiSujDHBY6uxzSGy0E2wdu6sLixftZ2OAMap0QW3uLYXuEcsRaTkH+ACNomHA1875hXF7IoWdBVayKJU0RWB6mef1TPUgW46ecsPti0AkGN3RFf6gEkJfD2R49lVH2MMAZKLS73mWnUAU</vt:lpwstr>
  </property>
  <property fmtid="{D5CDD505-2E9C-101B-9397-08002B2CF9AE}" pid="60" name="x1ye=60">
    <vt:lpwstr>6aaTaGV1US4tukNeCQS84uWyAx/2H0LrZ9JEZ00lzu94/7B92a3L/stFWBdr3Pls6LsQUvsqxwnjNDZ+b6hVMUzVfwZoaoW6kw95yv5OHdndCzwxBpKL398AhTiCQ3pMj1IMAO1saFiqqQsJ25NZ/nTnT+RSqTFm+C+47hzFtgNL/C9i/ffO77LRnA75Gi6iZ1/6rnmYDLJ3vMuPCXYxY/vsXtwxL9pcCb61QgbZulwzK8geJ4BbZAjez+DnD0O</vt:lpwstr>
  </property>
  <property fmtid="{D5CDD505-2E9C-101B-9397-08002B2CF9AE}" pid="61" name="x1ye=61">
    <vt:lpwstr>ZIgyZrJjssVFPyhSFvUkb/u4pmkkiEVWskccHF4UFyNm3iQ/W72UYM2i5t05WveebgLgy9t9gS+QSKsl4K4YzjyqJZnUDhGoo7tRue54U9Cgn7k4QFPnkCyxb+EyCnOUNnoWC9E262U0w1jRz+yt3lNUnKWnKKrMwocHmVDXKHew/VD9aeWtE8JKTa1WWaJt1qCuHzom12nTtTyB85O2p4PZbOmXZfmnOV4W66QfW2aKks+gESlCK1fw5+drJ7s</vt:lpwstr>
  </property>
  <property fmtid="{D5CDD505-2E9C-101B-9397-08002B2CF9AE}" pid="62" name="x1ye=62">
    <vt:lpwstr>VQ11JiZpP/P8HRzhFemfJvdO70XQxvRw+ZF4FCaDTAWOjPLFrf4v80lUuvEdskgNPM4vcwacQWMMNJspN/lJvj0Ytxfwm9b02f6Ll51WVU6F5O9pIYtKtfOdE0mODHZ4eAAhQw2F8vqriZFh3YQSdpv1r2FgZzIGeARXSukixz4vZoQ7iiwWtXkApX3FpUOissFQg6L8xaDO0UarC50u0aqvPeqhr4Q+LXbrGA0SIbSkjkbP/YumdZImVS9j3S8</vt:lpwstr>
  </property>
  <property fmtid="{D5CDD505-2E9C-101B-9397-08002B2CF9AE}" pid="63" name="x1ye=63">
    <vt:lpwstr>hO+0o9g6JrDSI+jtQo6QhHybFpu8r1/DOLFVL6/KdGAbtO6Fh5zn7DNA8oH3Jox++oJVBOmEag8Pmy+8vNXRlynfXxMuNn4wIJxBIyipj1x7pBLiklMilZYD6Us8ZxX/ZBv6ehnkdxiEszv4D7CPBxPTuAlMYItxV7DtJCqjuoj9sMy8XGuWiqrzoquC9hffAJ0Mc5AUNvmnFBHm92x2jYp9hsM43VMiKIuOlqy5iyc6cnTQFbxCzlidIz7BoT9</vt:lpwstr>
  </property>
  <property fmtid="{D5CDD505-2E9C-101B-9397-08002B2CF9AE}" pid="64" name="x1ye=64">
    <vt:lpwstr>2YRTEfvBOV4mcVVrf4VzsmneVnkOL6qyD6yuhH/53Gj0/yc2JO6vuDgLMWcmJelU1MGiH3+Qe/HVTTl7wR387MlYrSmh2MAxHuIkdywM2rM168lS76wJl8Xj9v8RXu/hz9JgGju4/6h7xvxsgOOyuliqd5hAHulDgMhUsmTOqCaKeCycXyp1/dPZQLgBTCYkovwGuK9Oo0HjTSD4mfr9Wt3Fns7IzrKrftiFlCb/3PBRV+ye5a0I7bgdRm69it6</vt:lpwstr>
  </property>
  <property fmtid="{D5CDD505-2E9C-101B-9397-08002B2CF9AE}" pid="65" name="x1ye=65">
    <vt:lpwstr>O6JQmVtSCs3WUdnt6UfmX/Tm8uV1zfDrVGGA9hHrEUaN01moxywoAxIlZwEUJhDbD7KCynRx3VNcVHSK8GTz9EHLZvmIMdGUKk4pXIX/gn0sbR6msHeRgIi2ArY6DMDWTbN2L+3xVhsVrQq2FyacdVwpg6+Y8W2L8LeYeq5sFAIoX7GeXOeCpN4MvhTNdJnSAfKsC1jeoeTOcNJrhIn13zpcM6f/echxwtBqQCR5hGXsAZn/WNtdXEnjwX6wOPc</vt:lpwstr>
  </property>
  <property fmtid="{D5CDD505-2E9C-101B-9397-08002B2CF9AE}" pid="66" name="x1ye=66">
    <vt:lpwstr>aMWe6VASwQrFWov5aGplFaMUr/tDS4BTBPhBStO6hOWU2sEVu5/Kno/myAFLSWt7kdtZAurycGgOHTcX/JyKKD+VQ+Dx9GExsFmjFHuqWH0I/pYAhzZrmP8qNugJwrPwr8qw8ykdJaKflXkX1juwoEQQBdEAEw+OAHAgYrQHiTIbwVRtjVf70ddNB16vZpBcpFlyyZREGQZnojmiptutmd5meBVYK8pyg3bF+Bt86U0P8+XbBm9Bc+octUtYKv9</vt:lpwstr>
  </property>
  <property fmtid="{D5CDD505-2E9C-101B-9397-08002B2CF9AE}" pid="67" name="x1ye=67">
    <vt:lpwstr>mvmGgeBRP5ctZHHyj6R+qa3ECoNSF5gIwNM1P3L+BfBqEp8pYA6QD2bSKCpGpBWoae1zb8MTFcJagEf986zp1M5hIX4C4yqvsxGyuIQ5vHTB8A5HgNU2qVb0TN4nCm0nU+7tiTaxzo2LuP4rP6sVUpeb4Y6u9w1v/HxtpumrMJsjYZOyYxsb6DHRFLReW8kGYG+fzndhoDE8p7d7578dPz55uh5gzwj9nZGvpxiCtgfCW3JLE+P+uRE/I3V6EXd</vt:lpwstr>
  </property>
  <property fmtid="{D5CDD505-2E9C-101B-9397-08002B2CF9AE}" pid="68" name="x1ye=68">
    <vt:lpwstr>WxfqRtPuheS1MgBzLtPdriBM3HCzeaGEbR1N8nJ4Klhnp9ioX5Je80tRWN/L0Fuabwb7bHw97Y28DXU2vi7rYeRMm1p5IV95zUKa3o8wygMe3ysWFji3NIfZLWjuK8vB0VccDDZkkfGdP7y28hMGwGYvWOFwUpph2USoglxFF4BKwU+nwuWdofVTy2mTGTJudERVefcuntQucmK+sYDDVQlBC6Jh9/LOR5nAn06sP4Axaye8kkr+SillrY6t6ba</vt:lpwstr>
  </property>
  <property fmtid="{D5CDD505-2E9C-101B-9397-08002B2CF9AE}" pid="69" name="x1ye=69">
    <vt:lpwstr>KDf62yGHCslryiE4JxtS8nE+M1P6KiNdDecDg05KL6dlvLEqdcLvGK2htUTeZ3+xG0YVp+aBlRKGW7pF06df+3RVE1iMyEp9tyTdtfrEUbvMaqk1zRaqa2Jkw0xZwREQL4kTRiNihYr/6/jYjUkgoV0mmJgKJRYsgopvtI+QgWPeuRjrbrOOY6hwKtfLTK73g23NhiqXzik0jerfDMipdc6QTyJD7oSphoIvH9VYn9H3Cl6nf6lXveaH1w4dDPt</vt:lpwstr>
  </property>
  <property fmtid="{D5CDD505-2E9C-101B-9397-08002B2CF9AE}" pid="70" name="x1ye=7">
    <vt:lpwstr>eu4VydyeTMWQz3uYEOS4onkwUlPD8z/pq+NVro/mBFOl+fZjS3vHGWWj7oE+/UgBkyFlTzGc+OszOSLKoWbuQs5RpFm/yI1wdzLoAvbs6BOFPN8s1f+b8SMmmECKHbdl264davt7Mmbzld0W9Qh7TuyDhUZaw6YOP/k65RZ3ViWfiXnRgtsg8qmJaDebMNXP9HAhEvuwK/zggbqjF5qOJIflPn4eekxm2K/4+udMQu9UFQaG+fDqR/wfmRXaA6L</vt:lpwstr>
  </property>
  <property fmtid="{D5CDD505-2E9C-101B-9397-08002B2CF9AE}" pid="71" name="x1ye=70">
    <vt:lpwstr>+SdGQjWOEoJ1p+g9WRtnZNg9XWo/YERuG4cNnQ3svjekrtoiR0ZUJXI+vC1YALSR3KM1Pr94GPQ62PASrTh+c+yZfZCKKGLTJZjluBXzQIByDVP3OA2oPRB2lTKOo73gZWO5l5VbtypeKu3IQz3bG+C39c0iKfisaPs+htPUtuNbKsY66xFwqNbEpR9ZaT0GWtLsRLyI4okZMLNjz+/fsPJi2BurhFAAA=</vt:lpwstr>
  </property>
  <property fmtid="{D5CDD505-2E9C-101B-9397-08002B2CF9AE}" pid="72" name="x1ye=8">
    <vt:lpwstr>OUd/ahp0g8/HMdA49o9TBI/JN1gFHOA4nq3/C3q1dURa/x5fDZsfcLHQ5otDLjXapFlXtkD40cKxgoJ3mFuq9Wxfdy2Td3cK9an98VPL97fnt4ICW2ErLH+0TIolTKDkgK492/1WZ7JNtjr42g9jeZTo0D5DODR8iMXyt8o+6YS+YlFfpXypOPnDwgsiceAIxS/UWTrsbLomntasqOJZdxOWBH6gcdze2ns7O1BuOi2gpLZts58McKALq2GSuwL</vt:lpwstr>
  </property>
  <property fmtid="{D5CDD505-2E9C-101B-9397-08002B2CF9AE}" pid="73" name="x1ye=9">
    <vt:lpwstr>XURjNWgT1aXR5lqYeLVLktlHau4QD45mJFFYEXaIxBQ8o3yIxIcawaLWbf/5uGdnZUFY+8URJvaIQY4UcShWaH86AQfBTV/KQ6O/vw3XqCTNn8bkj3s26i6jx2ibh+8vDEMBdilhvtP2BvqjXALzCdtQBDA4W7Ursx3nOSZSM6g5FH+rGv6buE00NSw8Mt+lyu6H2L6nQqKP38EHxDDqOn6/gfvtxHFCpi5MQBC9JO/cGpSQbwxexIfw2D9SBfh</vt:lpwstr>
  </property>
</Properties>
</file>