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Blessing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Nsiah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40" w:after="0" w:line="34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 </w:t>
      </w:r>
      <w:r>
        <w:rPr>
          <w:rStyle w:val="documentzipsuffix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vanish/>
        </w:rPr>
        <w:t> </w:t>
      </w:r>
      <w:r>
        <w:rPr>
          <w:rStyle w:val="documentzipprefix"/>
          <w:rFonts w:ascii="Times New Roman" w:eastAsia="Times New Roman" w:hAnsi="Times New Roman" w:cs="Times New Roman"/>
          <w:vanish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Accra, Ghana 00233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+233 24055381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nsiahblessing233@gmail.com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40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Professional Summary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210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Motivated Hotel Front Desk Clerk provides outstanding customer service and administrative support. Possesses exceptional problem-solving skills and resolves customer inquiries and complaints in timely manner.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12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Skills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 xml:space="preserve">Supply Stocking 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Guest Relations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Greeting guests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Welcoming guests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Correspondence Management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 xml:space="preserve">Correspondence Management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12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Work History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02/2021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>Current</w:t>
            </w:r>
          </w:p>
        </w:tc>
        <w:tc>
          <w:tcPr>
            <w:tcW w:w="81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/>
                <w:bCs/>
                <w:color w:val="222222"/>
              </w:rPr>
              <w:t>Hotel Front Desk Clerk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Rosesa Hotel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–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4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Enhanced guest satisfaction by effectively managing check-ins and checkouts, resulting in a 15% increase in positive feedback.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Streamlined the reservations process, improving accuracy and guest experience by 20%.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Promptly assisted guests with inquiries and resolved issues, contributing to a 25% rise in positive guest feedback.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Collaborated with housekeeping to ensure room readiness, thereby enhancing guest comfort and satisfaction.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Maintained a clean and organized front desk area, fostering a welcoming environment that received positive guest reviews.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Provided exceptional customer service through active listening and empathetic communication, leading to significantly improved guest satisfaction ratings.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12/2019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>12/2020</w:t>
            </w:r>
          </w:p>
        </w:tc>
        <w:tc>
          <w:tcPr>
            <w:tcW w:w="8126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/>
                <w:bCs/>
                <w:color w:val="222222"/>
              </w:rPr>
              <w:t>Cook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Mana Bell Fast Food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–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4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Elevated customer satisfaction by consistently preparing high-quality and visually appealing dishes.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Implemented effective portion control and storage techniques, resulting in a 30% reduction in food waste.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Enhanced menu offerings by integrating seasonal ingredients and innovative cooking methods, increasing sales by 15%.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Adhered to recipe guidelines while demonstrating creativity in plating and garnishing dishes to enhance their visual appeal.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Provided hands-on guidance to mentor junior cooks, resulting in a 20% improvement in their culinary skills and optimizing meal preparation processes.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01/2016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>09/2019</w:t>
            </w:r>
          </w:p>
        </w:tc>
        <w:tc>
          <w:tcPr>
            <w:tcW w:w="8126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/>
                <w:bCs/>
                <w:color w:val="222222"/>
              </w:rPr>
              <w:t>Cook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Time And Chances Fast Food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–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4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Enhanced customer satisfaction by consistently delivering high-quality, visually appealing dishes, resulting in a 95% customer satisfaction rating.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Reduced food waste significantly by implementing proper portion control and storage techniques, achieving a 40% reduction in food waste.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Streamlined kitchen operations with effective communication and collaboration among team members, resulting in a 25% increase in kitchen efficiency.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Improved menu offerings by incorporating seasonal ingredients and innovative cooking methods, leading to a 20% increase in menu item sales.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Demonstrated strong multitasking skills by managing multiple orders simultaneously without sacrificing quality or presentation, averaging 50 orders per hour during peak times.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12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Education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08/2020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81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Times New Roman" w:eastAsia="Times New Roman" w:hAnsi="Times New Roman" w:cs="Times New Roman"/>
                <w:b/>
                <w:bCs/>
                <w:color w:val="222222"/>
              </w:rPr>
              <w:t>High School Diploma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Kofi Adjei Senior High Technical School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-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rPr>
          <w:rStyle w:val="divdocumentdivsectiontitleCharacter"/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</w:pPr>
    </w:p>
    <w:sectPr>
      <w:pgSz w:w="11906" w:h="16838"/>
      <w:pgMar w:top="240" w:right="840" w:bottom="24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4"/>
      <w:szCs w:val="24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none" w:sz="0" w:space="0" w:color="auto"/>
        <w:left w:val="none" w:sz="0" w:space="0" w:color="auto"/>
        <w:bottom w:val="single" w:sz="8" w:space="1" w:color="FFFFFF"/>
        <w:right w:val="none" w:sz="0" w:space="10" w:color="auto"/>
      </w:pBdr>
      <w:spacing w:line="38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ocumentinfoparatable">
    <w:name w:val="document_infoparatabl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spandateswrapper">
    <w:name w:val="span_dates_wrapper"/>
    <w:basedOn w:val="span"/>
    <w:rPr>
      <w:sz w:val="24"/>
      <w:szCs w:val="24"/>
    </w:rPr>
  </w:style>
  <w:style w:type="paragraph" w:customStyle="1" w:styleId="spandateswrapperParagraph">
    <w:name w:val="span_dates_wrapper Paragraph"/>
    <w:basedOn w:val="spanParagraph"/>
    <w:pPr>
      <w:jc w:val="left"/>
    </w:pPr>
    <w:rPr>
      <w:sz w:val="24"/>
      <w:szCs w:val="24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ocumentedu-secdateswrapperspace">
    <w:name w:val="document_edu-sec_dates_wrapper_space"/>
    <w:basedOn w:val="Normal"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Blessing Nsiah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16f03852-5b04-4ecd-a40c-ceb9d843b40c</vt:lpwstr>
  </property>
  <property fmtid="{D5CDD505-2E9C-101B-9397-08002B2CF9AE}" pid="3" name="x1ye=0">
    <vt:lpwstr>zEUAAB+LCAAAAAAABAAUm8Vy41AQRT9ICzEtxcyyaCdmZn39ZMqbuBKX7Nfdt8+JbVGgeBhFSRjDaFIQRBhmeBQjKAjjBIGkqchnGMcPdmAYPO97xy7+GsebjlZkqcPrk/lhJkXfcid9A/07bpR/DxGHn+BD9fRc+7Z7nCxkJNKW7WR51CaJs/o5mlYWm9dgtozsoVxoj1zC8BWuz2+PYKTf3kjLkTmzhOgVscEA0/K8P4arUc4IXi/OfTVEnav</vt:lpwstr>
  </property>
  <property fmtid="{D5CDD505-2E9C-101B-9397-08002B2CF9AE}" pid="4" name="x1ye=1">
    <vt:lpwstr>RUmFPnBS1l3InuckKkO+a6+CgmMMkpwizeGw4mOPXbq4+Ui6ScR3PsVMQLLs/2wnAzE+x+n3mqdFoIaBtMnQbOzGmc2U7QR7HjPvG6YdGleHvm1VPdQiSGPHzDi00Pgt0mIiie3kJ+5wPU7ZSck2x3PlzP1nlxAPCfuqgAmxdHfQ1OW7CFqCHJbKRwzg+k5rrAXrTxvXIn9HSA+fP8pbsDXYmtX3tJ7fe3MfLKuPxuQu3+rWgWfZz60NQtrDJiI</vt:lpwstr>
  </property>
  <property fmtid="{D5CDD505-2E9C-101B-9397-08002B2CF9AE}" pid="5" name="x1ye=10">
    <vt:lpwstr>gcD47KDZlya6m0zGKrR1crMBwGhrBaDbr6F4sbWU+k5a604ekLpdeI0TrL8e7oWfzUo+omu7egj8BCgtDIWAeUbS03jpVhrydPPZH6v+hnhuePS4gORpgh2kNat4rQUJ+/cD7FukO849TfH5AFZQN0f5FdP5rJ2bNqQ0xeRr8w/uSqmQbQuMXs5yC9hziVw1z7g4IK5HcBwL5I6mweULZ4pCduRtlatkhSPoXQ8OWiKvrL/Tu6h64JzAQDsRqwB</vt:lpwstr>
  </property>
  <property fmtid="{D5CDD505-2E9C-101B-9397-08002B2CF9AE}" pid="6" name="x1ye=11">
    <vt:lpwstr>jsPg211QjfK0b8F1MmDqldyVP9QRGVwfrBP77hepfor5gcS3vIbNAFmQTu4IK315DymzBP7C9G8ktXQv2NehpOXzEJDuMC4/smKnRoh1G7Z3CkuWt3Z6Xh4y+/Y7O/gU4AKAEpqWrwhlBcof/ytwFKdSmYeeKmKjorvxr+KMaAahhpL9BTHUFdcxHW+bCzqAu/yheDB4mAN1TTMh0MIFFJ+tYcpJ79TZDrrry1BQVN/rzBv9JflucWXhYTYDkhY</vt:lpwstr>
  </property>
  <property fmtid="{D5CDD505-2E9C-101B-9397-08002B2CF9AE}" pid="7" name="x1ye=12">
    <vt:lpwstr>3gygJG520C6uvDvCvFQLd0OS8KE3ctJpCtQURwxxwF4Zn0u7DdIkeBvkcSSv74AjBYZO2R3sokzvoxbIgrP94B9+WaG4Hmsetd1pAgICrlErw8THmWkIR/MDn0cyH+VHMp55bPeGtwpPQtY85JSMkRDnzcXfATp7pttaawxHK63VTn4UAT7fvj+6t0ZQCIHIu+VEPuzez3YAgEN680BG5IwKBWhAH7V6jB083rGhXZdjIxPZhnCDiJXC633DNzZ</vt:lpwstr>
  </property>
  <property fmtid="{D5CDD505-2E9C-101B-9397-08002B2CF9AE}" pid="8" name="x1ye=13">
    <vt:lpwstr>/aoHmBCFXKjsfeHCNITMr47ifh9vbseI0fDiGPvewL5jlS5BURiSw4WrPWsHSeVdJRI4une6JJFw2uCTiG4u44ShATidXmrR0/tJnnS+FxpFkr43LwiP9QdqePW5T5X8pn4gqAe9xjnnj/od8UoApcnowtpEYf9LQwPkLGLIYJ+evM6JUW9x5k0TzJb7hG4ytol3N97TXFU7baZNeoW8ed0l81I6lybfhEyS6VsXHdGYLM51ljKLK8DfGd3mt/R</vt:lpwstr>
  </property>
  <property fmtid="{D5CDD505-2E9C-101B-9397-08002B2CF9AE}" pid="9" name="x1ye=14">
    <vt:lpwstr>+ZPcy8v/ZoY1wfCPjk1sFnwPA4Pico8thv0fISNeM3027dTK/zN+lVbf9ivc0L1S2BjjS4544/ZPhklTt+k32j1PUXEi2WGjofNCt8+1XrFC9GDca1NxGRVh7ndlnP1298htePiHa1zGq+B6tfQglZ1x1CAsV2XTc8/QjUeA2cly2L5v5VcnCUx2Fu6cwz2suqrudWJfaZzRBditazJmFjBFfDSzFsu4M8SDwl6ZVX9AKvabOrPRGTRkEsJb+li</vt:lpwstr>
  </property>
  <property fmtid="{D5CDD505-2E9C-101B-9397-08002B2CF9AE}" pid="10" name="x1ye=15">
    <vt:lpwstr>eldIVAylezEx5BfpeDgcEUJa48snwlP6Q+tSbckSrCgqK55H2cS5/wOQwHWZoVcXUAqgOf+FNX5Oc2F55AGs9pzkjuAjRL/GzGd5n2JaNrnbxaO2P0danW7Xv4rK4P3VXLvFc3nhu2gr/PxJDlWbCjO7zcoPE7TUlotP1g1qu7qatsFaqUGwvJo1eDwqsegB8k/e/CIPWFFuOKjTlgZThYsj0to9r/+GPIm/fglR/q5htnwcU2a0eaOX9sjGfcv</vt:lpwstr>
  </property>
  <property fmtid="{D5CDD505-2E9C-101B-9397-08002B2CF9AE}" pid="11" name="x1ye=16">
    <vt:lpwstr>5PKut/64cTk4MMlw3tQYXFLHjpk+4nw2oFCRrVFzAFOZChsWMq+hWfaG4Ft+7KUn8oVwfNz38AlomC6i+4KlkwmYHMrVwPdxoXnw9f23WMSvSIIMgKQgOtMBA84wigPR+ARTjz6ne0SNd0s7MnWqCeLUEdrH4vUD2yvMeiPjvIh79pDRdizxWRQvUjXwV3M3BFnOfPWyd6SFgzbpmbXGVbCZ6aXURQYv1zN9EBRtPKQ3Yggxm8SN10oydxLDsZK</vt:lpwstr>
  </property>
  <property fmtid="{D5CDD505-2E9C-101B-9397-08002B2CF9AE}" pid="12" name="x1ye=17">
    <vt:lpwstr>yqSmF8oMBmcRWAvNeYVS0ekRl6sxbwkUoR5gnX5zF42pb1GfICdUg9U9t6dRO1mIAEUng2Hhk37KnSyrtHBsDjUmWjgY99I29rxvgfA3bchyiWlpFjQg96xoO3cUh3djRW9GjylxgiY/tObdx4nrC/2AwvDld/+zJykWg6QIlBYX1/nO5znmCUITMX/YWn/BX73QlTxO7FKHnlWgi3AhCa9nDi3F015+EbOLX3/t+zPuDB59OYEQ/F76/TbAZzq</vt:lpwstr>
  </property>
  <property fmtid="{D5CDD505-2E9C-101B-9397-08002B2CF9AE}" pid="13" name="x1ye=18">
    <vt:lpwstr>kGwPk5kyVncDUL/oSvQxd62YOqq1r17xFNG1sgXHRl5F277hRzBCH7Yh2rBGO62zq/cXAilPkpNOeWFjJEgN0tHCqdzFCcRBzebkE29XxI3WGQMkDotSDtw/EgE4BV+aQGYorhOViazA00+H5uX8ZzK9W75jmwFAHF7B8cWKGt+asHrB1tNb5gRBZA53+kovoYJnhFI9i/z1cungzxLAdW6K8+vS0Mz3emjgi9FhcW+qGX9WyH6iWAEDZ+6mILk</vt:lpwstr>
  </property>
  <property fmtid="{D5CDD505-2E9C-101B-9397-08002B2CF9AE}" pid="14" name="x1ye=19">
    <vt:lpwstr>V1iLIbDTGhYzqQEudDG2BEWX0puUQF0Upe8eLvp2EiGtJv4w66BUH0ENzyeIHZET1Zu7M+nnokC1fYC3BByPygIcMVRz5zzzauMWLgy1G55tVZfhwmQTFSElkbMblBe1IpknfXPjmktI4ZkgUw5CMq6f6oGMk3ZL0PAk361Bf01xGRy0gZlKO25j8nkcSOTUe/L1wktMicwoZuOrrxJd19Cjfd7kpjFBaEIff851NrSpU8bFxzk9MYpmD+sCHQx</vt:lpwstr>
  </property>
  <property fmtid="{D5CDD505-2E9C-101B-9397-08002B2CF9AE}" pid="15" name="x1ye=2">
    <vt:lpwstr>BTNl/muVkEo1p4JiMaQ2J5hS1+3Bx6V3dZKm0HSrnplIrEWzNx6mVam7CTquyQZZ6R8guEN6A5bbnL1SdgT26Z8F2FKPbEfAdHyThr3C8Z7ywXL8Pcm+DUmwOtZkwI2jEAqHbzzsB6c1I84IlapY21y80hw5coGG1clunTG9X77fej0EkS+9uQ5+X1eovBgTdHu8K0mGUsXrSQ5MApMrLpuN9ii37XMLGhKDIhPnubctexBOCSp8T8oV2MDL/t1</vt:lpwstr>
  </property>
  <property fmtid="{D5CDD505-2E9C-101B-9397-08002B2CF9AE}" pid="16" name="x1ye=20">
    <vt:lpwstr>fbzAlGdhBERDqithIBKCxBYhrvloAxXL2sENRb3XgioP0GAEhH9so62ZEinKyCgJm+D12X2VTLZ8XihmzcWQajjKrCC7AHqWckA6szpsQ+n7MS20IgfixwB1QWitgPrm2HLB9yfysmTES3Mtp7tZ0eOJJmZdPyOCWYT8fr80penZJLWtvUe/p969UuCepMwh6a9xucMjSeRShXOpT+Zw0sanHZ26UH2gmyil6QEPLGhKI5ogkkjU/cu2HUl5+17</vt:lpwstr>
  </property>
  <property fmtid="{D5CDD505-2E9C-101B-9397-08002B2CF9AE}" pid="17" name="x1ye=21">
    <vt:lpwstr>zN3yW2AB4O53efSDK8Sx09fHQh/pIrUD6cgQKJ3J1VVKcsSytI0ochwScNqaiGdJ3yIHlfCbk8m8DCkqQkFfIFzQBfg9et92n7bgToC9IHM0Xw0N0MVsiy407D4h9XvY9kGIiY5VUeV1SuUazWdss12H0DTmcOK1tb+ShIe2nWWH6ai6juAZMCcQkCPyzgTdVBfTgQxJj69XLXdWAMxMBOQ8PTjluOrjv/jqmr3NRzDymXKYFLeih+o4J9QFiim</vt:lpwstr>
  </property>
  <property fmtid="{D5CDD505-2E9C-101B-9397-08002B2CF9AE}" pid="18" name="x1ye=22">
    <vt:lpwstr>mPyHnYLraol6yDrWCYJ9IM8HSm6JWrOdzmw3halQrpWDPHUk36F4jOeepPD76klc7doeOxHOeB7jo2LNk1bP8SMfQxgXVk1F3uz/oJvEHI3mSivZfPQaN4a3Knm+J2lkj2xOCo8TJwD9OWzXYA1Oq1rFB2Q7hCBHOz+W+8N3ILNtmtGBz1LMg7/wBIyuEqxn8XanjmTd+ga4hZeCstBKm4k/PbuOMiB5xG165WOgDnpO+nZvJ+GHO0qousb1yDl</vt:lpwstr>
  </property>
  <property fmtid="{D5CDD505-2E9C-101B-9397-08002B2CF9AE}" pid="19" name="x1ye=23">
    <vt:lpwstr>dfaPgdT0MfMG7lTpZtgpD2G24XHKCi5tqqVjoH7KJ4bRLp4kTKCBVqudgxe/coDtuSuYRMsSoDGX1NUoHS4iRl7VKC42q8VBonjlSb1pcePxQ997Ob81ahEKn/aYA74kjM/CepfVodRwTcZnaPl2YyxhRpAF/XtL03/GLQ/cJzI3wM3USYObD/4vgG4/6LYhih0puHBsYAb8GRLbpYNOXE0MgpyB1sY8q4YxRhEmUPgEm1xpOPOP9N1FMfbm9lp</vt:lpwstr>
  </property>
  <property fmtid="{D5CDD505-2E9C-101B-9397-08002B2CF9AE}" pid="20" name="x1ye=24">
    <vt:lpwstr>7KtHTUmzV7GzEs46fX9T9BaDXCjnsJIj65H9+/C7hbw63sjnyQGh5T3Ulsu/9ZY/bscBXPybDFliCAwUgFLdq9ZfJJhrHXq/wGddzeTrd61TAOBke2xbKcifw157QGQYEUfudOt3K8Ev+DtNmDm6JEDPVi1kNHQ/3cmARfz7lSKzZhRFWcWqwEUbrXuOvJNNTfG2fkal4Ly0949HcjZVKHrSwiP8ORyda8YqlxEafp6jH9TV1MCqwTAQfqh4562</vt:lpwstr>
  </property>
  <property fmtid="{D5CDD505-2E9C-101B-9397-08002B2CF9AE}" pid="21" name="x1ye=25">
    <vt:lpwstr>wTQH2x4RA+IvtcN1UbJVAzBvUc3Jf+MptsTTSE6p3ENcpMDOSSDoYRQiZWjO/Na9iBPm90KHOrGiYNoCbAoj8WJB3RiqihX6IJsr6ozO+ylOQ0QPq+zZoXo0/JckPuSBo72RLNgqTRjJ4z6A9M2ZBmI4kLPGF36wijZ1gQ6EIFfxSz59otlTznU99kGsL54QIJgUlBVQ1yLWpdPxfSnF+pM/qBNddQEA+LO2cdQyyEo7PvYgfMeYb51wv92QcPi</vt:lpwstr>
  </property>
  <property fmtid="{D5CDD505-2E9C-101B-9397-08002B2CF9AE}" pid="22" name="x1ye=26">
    <vt:lpwstr>dGwICmFumYf0mzLQhtAspmmUaMQRzfIngSGZJztkTCU3jsaB70365O2sjban9TjXTaL6LZiBVXYvNeaS35FWZDHrVe/1qNa2W0AQGPS2tv4ccEH8XfYypLbB3KMm6eXY3rT/M42SwQRHbIrS1+/UJo7zJCrh628UxnWkql91xLXZU6VIqrWB9W8MaU8DLpOf/p/mTPLdpQkhX2cUmSpMjhdMqNaMGFoo9YdUIwDM/NsobElc/KSVFHGnPd9SxaQ</vt:lpwstr>
  </property>
  <property fmtid="{D5CDD505-2E9C-101B-9397-08002B2CF9AE}" pid="23" name="x1ye=27">
    <vt:lpwstr>alEsWSLVCmNdI3KzP5TSOXUsTfUynRcmNezxKGJNpU5WcKuiYSmRJP0BXjJEiIPiStkAh8Kr0xIYyhVjKyf87eICvhPlSiuqC22W9dZbhqgA6TGJmcFKBP2Opdyx9ajmXf4rzbjLn8tHaY50qLTbV4Ig47DwVMFi2TDalfIDtsw2vDvlkbBezzQ+zL3ITbt5t2EtdJ1b9oRgaBg3PgDGrMcqHwGdQd59CL5Mc/nxxQ3c1RGTWuaHIun7n580xAJ</vt:lpwstr>
  </property>
  <property fmtid="{D5CDD505-2E9C-101B-9397-08002B2CF9AE}" pid="24" name="x1ye=28">
    <vt:lpwstr>Q/g97IqbOGQGzzXFQPOYziYwqX4yva414OGPVdQusJmQ/efLLv2dvzM6a81SQJBLOvclYZk2+e2ck/iuzAoiBbuCHIs8fyPLSW26OWciGXZ8yRw2rfXIIZiQpz88FemW69aHA6/R2zpVtOz6z6HF+wAj4GBHkO9WTdQlRnLW5jfOabYni/X2+l4XojAPMYV4EOKKvA3pJ4TF99RrOyVuGPB8nFDRKAd5DlOz/JgJNi1ZuAFI3DrtYc+aC5PS9rV</vt:lpwstr>
  </property>
  <property fmtid="{D5CDD505-2E9C-101B-9397-08002B2CF9AE}" pid="25" name="x1ye=29">
    <vt:lpwstr>lBCUXf7Nf3sk9LdF2H8rmIuKpCiWPvTBo48NGccM5FiVr7UvYUp5+FIpHX9LKBC1DYkUR9oXmAsVzRU8uJGoXGZtf4rWwBu7yivsA40Gul8/3kToNCNy7kzuWMeeILenhDCIem4iktLLxKztGK9Ki7kU4NEn12U83fQkpw9SZ1/k7cGa0hvU8M5fFu4yscxnAfVzVlY6XvmbADzpBqWVSpUdTT2hE8Z0U1I8eWXX4j7VuRK2SP3eLqpcIe3E6iE</vt:lpwstr>
  </property>
  <property fmtid="{D5CDD505-2E9C-101B-9397-08002B2CF9AE}" pid="26" name="x1ye=3">
    <vt:lpwstr>SHB5uWZyirp+bpNJPPu6/1oDpJEYs6wBsfFX4fidtbEnANdqDdIgT50EYPe0Fo6R6Ywv/fyNipVayE9QHd/C2tzTZmLfsn1CEkjc9ud3q3cw02OR545eODFvQJ2XGVGRsK/H71HO+0+up1cuCYJE0WopEvhvW9/dgMAN7yyjqKUl7cQREwdOSIaFQHs+lkNMj4xY77W/lr98mko7zONezI0mUil9iSCpdIUDEJqm2cOYGM2KnA6WzPJ+zGPCLLC</vt:lpwstr>
  </property>
  <property fmtid="{D5CDD505-2E9C-101B-9397-08002B2CF9AE}" pid="27" name="x1ye=30">
    <vt:lpwstr>SsLPTPazAe+oWRgqq+pWgvcQhhG3HeqtpwFkWmAJG1F9mq9B7o8W0vdwg2rhtSsqnfQDM1srDlnza9r33l7DjqRnVwBNaTY9x7zyXyVBM1CQVsZ4VMQUPKJ81wXuRGJE4mzciRZ98fTL4d95b3vq4lV36Q7Gh1fOwT4d/2htvQgjQ6zixNtWif2VmvfB7xr4DU8Dd0DWpnB79HJi7ShbqSdPl3TjdJMhF8xj7WqrMWL2XCFzLlJVU89O25BpKd3</vt:lpwstr>
  </property>
  <property fmtid="{D5CDD505-2E9C-101B-9397-08002B2CF9AE}" pid="28" name="x1ye=31">
    <vt:lpwstr>afOzfqvvh6+z9EECksHyH90JK9En85YWV7EVM6bTZAQBcDpNJyd6lTosh6sU6uasH9Mi1vnRYt4FQUXIm7qceSDVUDSZimG9hBrZFKbnhFaDcmAsv8+MII0r7/bu3NDgI0kRW4jzC0INtwcS0faG2Alve0L1Irn4kyzRk2BbN0vsexg/e+pqK3oKy2MlV6CObnerDg6dgMWuZg9irtyfdg1DZBgAtTsSM9fh4pn8FjPkyCDedQqCBlEIwd47iFQ</vt:lpwstr>
  </property>
  <property fmtid="{D5CDD505-2E9C-101B-9397-08002B2CF9AE}" pid="29" name="x1ye=32">
    <vt:lpwstr>+Ns0dDnYTZ16ysb/lvkEQxUFRgmsnOZh/vJYyEV7isaoPcjhb2Pr83S1mGft1Y/EUT2a/wB7yJTCaBdgExfYnIlzR7S6xqpE6fYax5AFBYjBkvUyNLRizHapjSoTfy6l535jX6aEnYNe/dGzFNFNZ7pPlR0Sy2M8Stj+8BNx7wC3v7K833b4XDVmP/vsTvlz6eoPcO6n/VX6tUfFPSKyNd/GabSKh7CpUBCfDlOMFUv0b3yNWkJtPPqIqAiAPwc</vt:lpwstr>
  </property>
  <property fmtid="{D5CDD505-2E9C-101B-9397-08002B2CF9AE}" pid="30" name="x1ye=33">
    <vt:lpwstr>Q1T+Y6l0DZVcmWc8rk/bLsN3vMoDp7NyA53Ytky+vjJoRrEIExfy9uttrVQDV7YFu2fNcWMthEdvQIRPWd/e/2+jrbi4SwsYkN+kzfrIVcvyIDSo4VOJl0oub0lb5qqRx0K2q2RPEwZ/+w6qyFm4uOR+4NdkP0M0wq3ZryPOuG561fT16KhFViXgTfxn2jd39L+zmq2DoqB6IDpfdP+pIaiANvZ9h6mhz/pljfAmDt5gSzRlpshvSGtRzglyqDD</vt:lpwstr>
  </property>
  <property fmtid="{D5CDD505-2E9C-101B-9397-08002B2CF9AE}" pid="31" name="x1ye=34">
    <vt:lpwstr>fYakClJfh4ODzSlA/McZRYf7ptFfCReIVI81uqFUoKmAdBCbPfqoyPMYEIt29p85Sf/G81btXuNxHpogcM/cXko1UooryQg6AVUzov0uCX+ncuOGjeDFTcK1a3Xh3hmZUMj5j7b8RCEt3+zbitC9uMnEXDHPIPZt5wLiJgTNt9yk8x5VhLRa+nJ+qCrnBVZpMPkNsKDcYQXf8OnURiuXJoVgbZt43d5HuYwQbLEb3bKJVGEPizeS84z3dPx7AJm</vt:lpwstr>
  </property>
  <property fmtid="{D5CDD505-2E9C-101B-9397-08002B2CF9AE}" pid="32" name="x1ye=35">
    <vt:lpwstr>baKTbskmtFKVQ0eQ2MiyKcdgjzrQ1sHJODLoz+Bvqzl7dbT0WNTiXM/VTv65w6p5cIHdqCwdbQpkzsHB/9/K0HDBFOnaJMjFs/nMGPL6pdT19wGKDgaf8m04AreBkAsnzp5pX+kN4S0rOQlDPimIdqxV5kOirpQ+/Zgnr8APtFPp7VPTZjm7hvggIkydnbNvED58Vjtd91/gtJgRs5B3a08fs2x5g6KGu+4TMeZdOUYSugNGwdYObKNTAH+fu0R</vt:lpwstr>
  </property>
  <property fmtid="{D5CDD505-2E9C-101B-9397-08002B2CF9AE}" pid="33" name="x1ye=36">
    <vt:lpwstr>GiaE37dK2FNI9G1Im7rYbqnupR/oKS3e2O3jhMYfhfyEM6dhZRKqhA9C4KjGO4N6S7Bd0mD46B1Tf+oM8dYzLSm+QGcDOt51D3EZW8an9ADhdunEQHKZ9ASLmPbz2hyEdYgzZhZET5DBShFoPrX3IruoDMYjSABVlNsvJOedN3nl6Bs/Y1/7efWR+wCi2JfddKxq1QczhGcYlfDnGaT/FnrsP5Xx9yKnxvqbSgiCxztd27przYL+S3z0no67IDw</vt:lpwstr>
  </property>
  <property fmtid="{D5CDD505-2E9C-101B-9397-08002B2CF9AE}" pid="34" name="x1ye=37">
    <vt:lpwstr>5rcSxBMyYEzLp77Fo6eibOHIEYLStFpM45VoQboOvyG0yHh8+WL5EO+o7kZuztf5+kcXe/iWHbrbj2VjawCwSXeLAFujyNnjUwy934WcdcVY6On9lGt/SHE8e48eYpQBjocBD3xY+wNU0TGoOP3MO/A4D5C7EAyPuF53/w+OCVltUCR4qqJ3VwoDolLIO+uURdhkPZqr6GHsCi4P6nyQ8XuY/zmqLcIYM4sRzMb+LVvr3JDtpdp8BuaYG7t4kSb</vt:lpwstr>
  </property>
  <property fmtid="{D5CDD505-2E9C-101B-9397-08002B2CF9AE}" pid="35" name="x1ye=38">
    <vt:lpwstr>V1zlTTcTq7H6HdbdSW1xXkDp5sg2kAzCZn2ffoD+MbCnnDoE7lXx83M+2OSFj3VPdHcg1bQcnsqB4AvnkhSBFHTwp72beU0nHeDmc04OHOPn+DUeXjBlj2zkHujCrGSUETvuUaA2UXGeyu8Kw0G2va9pdxRgF5UBBYlssLKQS6d6E7lLXvdG9btITT058vMSe5yt3DLSNaginoy7XXt47E697yKnUGiDOKpPhaMHBZcFkBjVStPMEi5kHEx1Dnq</vt:lpwstr>
  </property>
  <property fmtid="{D5CDD505-2E9C-101B-9397-08002B2CF9AE}" pid="36" name="x1ye=39">
    <vt:lpwstr>4ztYH1M48jelTQuQXR0sIWMp/14jpTEsE/k30ICN7K6vxRm3OVWQ3/hBOCjBmbhKSAQr5VFcw7EmXwmj77pg9kxlJw6ZILAxM0sGiv8T26oxjLGYJ1WRAp51otXocP+WnqaDVk1jPE1r+7Md4IOl6Q5gFnFCuMJaP17Nlt3Vp7jg1zd9NAwXJnkzGIGsa3kDxZ8IMQSwIy8rogmKR6LX+a4fyDkvcXFz2lPezFcoX0qKtcY4gCBUppwMl4zuHQj</vt:lpwstr>
  </property>
  <property fmtid="{D5CDD505-2E9C-101B-9397-08002B2CF9AE}" pid="37" name="x1ye=4">
    <vt:lpwstr>wrQEX7bU+Cs599o5boUIwuPdECwSsGh4gPolFsIcsTWwwI6tkH4WfH8oJFmdi3nZI4adFgLg7A4B+ENeWYpwfnj0pD7rG1Dxq6Ekfu5b9YE+2UrQSB+gCfibqoGgZlhrLS2pA/WLrajFhD4IHSPQUMFjbMvNQddahR+9Wbtexn9DpcfI0t6UpPLwvHvLWe9Y7TzYZ87nEGTeyxYxgyTbGqLzceK1HpurozMeEDs7x6Y4A2kUKXE7wQcQJtBKaMG</vt:lpwstr>
  </property>
  <property fmtid="{D5CDD505-2E9C-101B-9397-08002B2CF9AE}" pid="38" name="x1ye=40">
    <vt:lpwstr>TeulS/BPyk1WAb7+TAg9Mo9Un/nDy4wLN4/2M2BrIS1H2MUxtfSxn9p2KlBCUh06wJZyMbFvaTXsIQO2QtZWbfvDmPIn9TZVvTJU4hq711/FpMefXp9+OQigTY/O9H1mJeFUsW30FDfnUyyDrolKcFeQ/4R9louI0rGTKZ7bOqksPDgYNvIxCyVsnNQTyYHlwZWf/RHEnIUlGKY8h18/UP7ZGZuvKLCVS9aGP5we3c/KuA5fq7FQ9X0A3KBO5DZ</vt:lpwstr>
  </property>
  <property fmtid="{D5CDD505-2E9C-101B-9397-08002B2CF9AE}" pid="39" name="x1ye=41">
    <vt:lpwstr>rCIufYD110V2X4ixJ+JJv6XFX4N8p14D59NI8aTbPiMhqxwYFwQ5aiUks3TrijCvFYv19VJacfscSGc+PYlDipyBTIoWtaZWGQXZJwc0rc1K1sGs8jVHYLErbbbY1pyUyA9u4xWSk0kfNRR3ASF/RssFDP7lPhLrCRuKZZ/Hdr30F0/sY4IqyoHw3zsySyIilZXBDVTT+TCKVSgT4KNHVmXH1JBPMsjtRinya1ogGboOvHwRQLxG+q5r+6+nfgP</vt:lpwstr>
  </property>
  <property fmtid="{D5CDD505-2E9C-101B-9397-08002B2CF9AE}" pid="40" name="x1ye=42">
    <vt:lpwstr>7KlCmHNp5moN7F5h6NiS3K9M0BdT1lrQ4VuQJf6u86AqRHyuBXJWvy1RZPAp/9jiZZtHYbCigNwAy6ScC3X+fQTNpMeW/MG//YFJb8Q/dbpfqMY6+ARLWlZYEH7rTB6OWhwCBq41bzp01m7bwD0OB3GeLsyzF/jCXrXTBUH7cFP2+4tC7T4Uqmhk5uuahHephnteUzmI4aAYJAhytCwt2qhpKBJLuSSdbG1uzuBIgrzPg1Vc2LcZCrUf6DtXMrU</vt:lpwstr>
  </property>
  <property fmtid="{D5CDD505-2E9C-101B-9397-08002B2CF9AE}" pid="41" name="x1ye=43">
    <vt:lpwstr>f/eTFfE+Xci75f2AhLvkAE81KPA2eJh8NhHzDnONbtTF1YQ2929nWjR/l5SlDXSF9QwzY+W8HfY2q98zXV3Krh4QDMBIww+zKYFailEzAS2h8z37z9lTK2dKOWB+FFm+IaXSPZ/4xdX4KC3lpYpFUWTuTghlcZ8Nyh9t5F8qL8vP8cJbmH5AwFLftNwOuAv3uKr+46/S1Uw07F8rUBcKVXQx3JNKG8vwfwAG4JfP0Njmq+/ZfQwwWJKz9R/hewm</vt:lpwstr>
  </property>
  <property fmtid="{D5CDD505-2E9C-101B-9397-08002B2CF9AE}" pid="42" name="x1ye=44">
    <vt:lpwstr>4f53GbFy9LLwND23eHcKltcs/iLZkEAoR9vrwEWkCcRfOaz0AKbogXSRr3gkGudHNMIIfN+5xoVfEHTMy/YWsRtopM36X7IPAn0Oux1vTAjV7qAwsJguRVdKjbWc8Y/SURYX+TOELpgPkjko/0gGG3bHxQ3EKo54+2SpOmhG7eSAQyfKMEoLCONB28pogxUtIDc3XkhRIlv3nM97yd48BI+wWer/bw4kkaURhCBeluvIKUlJOBLJ3Ulm6os3vmk</vt:lpwstr>
  </property>
  <property fmtid="{D5CDD505-2E9C-101B-9397-08002B2CF9AE}" pid="43" name="x1ye=45">
    <vt:lpwstr>SJ0DxJUxz1sEbmRhOPwE7sBYOLzSE0H2MXvgqLTQuPly1mk6WAzVD8sQwVwL+dWiWaIK3IdxhX4jXqWzXwqJYINoCRpempshEE9ZX6BBiWiClUj8pE82ZemP24WEuz9XTLKuIc3kF7sdhZQs4fDbGtHt/OBwydrv8s3Q/TfwOSsOiDeVSvWMXrzMxQ6EuGNs87GtGaX+svrX3jeoDjo0LhCP+9uG1pp1Naq5BckKCN91EAq1xCjgepbBdN+JznC</vt:lpwstr>
  </property>
  <property fmtid="{D5CDD505-2E9C-101B-9397-08002B2CF9AE}" pid="44" name="x1ye=46">
    <vt:lpwstr>yA69xnMWt/ezNP77+7A8cXEoO+hF40dDfVXzukdeddtgeK9ILMcXF1YAV/Qv5Da9OVUXnpuzVFsO1yv6xyFGj3jIvxkuY3dls+O27FEplJR8aIB5R+TS2+CSDBO3uM//GUECdNGS7jToYR8Qqwxxn7g6ALYV1+xqrm9Bfe1AiWHCBIrVAJZkknA6Vtf1LDS9Jfnd6r9LkdihI+RFz8V9S3om5vPJjFxWaO5LnFZE0srsiYkCCzOUVr3wviSdl8x</vt:lpwstr>
  </property>
  <property fmtid="{D5CDD505-2E9C-101B-9397-08002B2CF9AE}" pid="45" name="x1ye=47">
    <vt:lpwstr>v4yx7gDZhq1WPyy0bjVn5LSmYWZO4ert5ZqOubFd+7dvo3SjYKmn6QA8DLRL80JfTXGOMlWGt1DoKOO5U1TZodWIKTx+Ic5/lUYcHD7rNyYxJKNB8QObc9utSgktn3WguXNBwAVkLv+8add95HaSbbK7o+QwlTv4XdfiLUycK0ykLsb1lRauX9UA+tv4ZKPnhvFlbbZtT5/NMmLxEr3QsyA3xUWU9JYUTyDBxXQpmaetFhTzjYGR6pgV3/sVmy6</vt:lpwstr>
  </property>
  <property fmtid="{D5CDD505-2E9C-101B-9397-08002B2CF9AE}" pid="46" name="x1ye=48">
    <vt:lpwstr>w1LP05Px5cP+okfvt6AkomcmOqtuN/59/8Iu6ALcAVa+IA1Rk83vkQFXnw6VEx8aBwqNCkaxIPYxYz6wvEOvlrYdW+V6J82AIyhw5Xs44/pPWhU/lI1mDBJT0YueXODzgz93tbaQiJYHYigH6XqhnfU4BAaup9AgWLKNGNfonscwapG3jN6IB5Yd3cpqG9KMhJHuOVxTSF0vCyXglVf/fS5o/CHFlsq9rnbDzYtAp30FsxjvYL0GWD6mM2zBxRG</vt:lpwstr>
  </property>
  <property fmtid="{D5CDD505-2E9C-101B-9397-08002B2CF9AE}" pid="47" name="x1ye=49">
    <vt:lpwstr>Bl5DWINt+EWuvMorq0FJ25iH4FfgERJg7/Ux9HhhTS8fdiqP8n9+b7Tu0NykhnzFT4ccQZ0FpdsbbJYb8+qkap3mXX7G36NOANSMwAmnDqK8gKls9ADYTA3v2Qz0lsZkzWz32R+ilSi1jMZYZj+l40cD9+oOLdCWVgbyB1JmHnSkAkegPWSla2bGoadPV7EJ7cmI5jyEJl4VWfZBtQ/Hnck0KtJGgNtnXIpzZtdykAF1MNtWfnh7TL3m6o2GNzr</vt:lpwstr>
  </property>
  <property fmtid="{D5CDD505-2E9C-101B-9397-08002B2CF9AE}" pid="48" name="x1ye=5">
    <vt:lpwstr>6ABzfz9NBkz82Uqo/Oszov5o8fD2AXLSWDwfdxuC5LlkaIZ5sF9DcJnRaDIRYzghp0+gNCBVEXEBIeD895VtkoZCIvkqIgRpwh6NCASA5zvjLQIJG7ZIYH67wyOykwvrzK+/rHPHxCFKFxnHjEiZY0yi3G2OhyiFCWXaefQl4VIWlVUvvhLw3BUMGEX5ZL6Q79zK94vVEM/w6EMFW4rtlnToyOWxidVQEW3MaR3NpB9WEjxMwxizld7BV6N54Zo</vt:lpwstr>
  </property>
  <property fmtid="{D5CDD505-2E9C-101B-9397-08002B2CF9AE}" pid="49" name="x1ye=50">
    <vt:lpwstr>D+WvjzoL/GqsUrL+lwujOKClf/6f5iA4DjRAgX/Vmg8s8ZCMmeG1Vo4BEK/S3UN+mYJb3WCxAiSLgzJuFUEw4Kee6r7ixJXWP/A6RQdHDfoLWf8Zt4PN9WUu7IXnTkZAdogyqxTZBLiFjuLfItfJyONW9+AEXLucJ8z3siVc8nFtIlbZjjlT6WB8MSBQugOYh5hF//sCkJC0jbtSbUy0G6HnBhsRXG7WszCKF+CAx5sczsyWqBNswTAx8odWzSh</vt:lpwstr>
  </property>
  <property fmtid="{D5CDD505-2E9C-101B-9397-08002B2CF9AE}" pid="50" name="x1ye=51">
    <vt:lpwstr>hNYfxJngax9FW/Sglwj+oMlvjOTqjGQ8jEZ0t5vD6mw03YrUPOQbbb6Fuu/FsIj4Y2cDyped/FlL7ZZhKmk5Sl0XqNVhsNCH27H8YNkDWjBJKQ7qe+rWEEE1pcHufUB8EzLswvQRxDxMj4Ot7C7bPqARWVi1tFVqVDvKP6dJQv6yge9DPibvVH2/kR/4wb7r0cjnlWqLYtcQkaTEhDM/59I+KMq5Qekemelxyu6aq7tlTFjBDdLmA8wViobaZ1e</vt:lpwstr>
  </property>
  <property fmtid="{D5CDD505-2E9C-101B-9397-08002B2CF9AE}" pid="51" name="x1ye=52">
    <vt:lpwstr>MXOHJ2eqjcxIdHAAO4YpaWAlNME0EPIo7rIef8Npk78mMTbR5djQkvNRZwf4Zs72D2hQdVnXpx0Y4Qn24W+I8yp3UWc2j5hgsgtWZmgjCDNpJyI19Ze2Ky02nd5iSIxRnZL9/90NzAK/ZJSYw4B4oj+oxR+IFEcqc+TNvXFRMSSB3cDYe3Cpd6gro8nH+d6duG/3dMCq3szw7+hdkpN9hkY5hRpvDWmgUXIoI1N/fcBvJSIDgRya1M8566ZAozv</vt:lpwstr>
  </property>
  <property fmtid="{D5CDD505-2E9C-101B-9397-08002B2CF9AE}" pid="52" name="x1ye=53">
    <vt:lpwstr>T6Cr6ZXYFohHpbqisb14u6DgoehAngNMqbvgVTXRxyGdhwV1AM73uXAfqvF25O02mGwHeZM08vPeS/q531CS6gV17rrjMDQX1iBSR+o7rrOBonfopUreEPLHrKbnM6hiOSjifK34Ls82gdNbHMfYcB//57bxCx15XlQJOzyNCWvFCWY/83j8O11j95y09tDt0C/BwHil3kk6G4XTZDjBVlNEi8iMaFQohRhOtCmdYg56cKITKoOOEMW5H6pi4oZ</vt:lpwstr>
  </property>
  <property fmtid="{D5CDD505-2E9C-101B-9397-08002B2CF9AE}" pid="53" name="x1ye=54">
    <vt:lpwstr>opoc5eP4/se2DTnT9/Saatd2S8LoYj/BXqcDAR4y4aQS4/LYBCY2sdXUFSljWb+HXeKBeaNUzktyZF/mZjI3Mk2jRXIgWn+wrASt/bH7aKQLn/dEe2wB9pI5oSGkmDQM7qRRPV0kwK/VTVCf5/7AmBj2H0BEveCOXvUEYJrJjhB6B6o0yo8sGNCmuBxKujHDFB6V88RN3Btb5VPSb5quFgSjT+CYpPi2LbbTt4zlKnaW0Zfg8hL2HCST7cLfA+y</vt:lpwstr>
  </property>
  <property fmtid="{D5CDD505-2E9C-101B-9397-08002B2CF9AE}" pid="54" name="x1ye=55">
    <vt:lpwstr>3hQZT2RzBDmV+sOzfLUn+z1qQGES7uhbTQBBAmFdPXnxx9L/a0S62/r8imCjHCdj3b+lABpr3+EDUPF5S+2oHa7cPAzU1sdp89SV+IbRjvaC1Z5M5rm5ejh8tCBSjsA0/ra9dJUEeOZhe7F1WYaGFaspWdbEkxhV9INqODnCftXpnFVa745Xd3zBfaCUYbwGfneexLPRT3jpjCngAjXImmtro5btym1rQ9/oLz1xa+ZYW4CECzUkgrUadS0OUnm</vt:lpwstr>
  </property>
  <property fmtid="{D5CDD505-2E9C-101B-9397-08002B2CF9AE}" pid="55" name="x1ye=56">
    <vt:lpwstr>udFj9KIg7cGEYEhyvkUbNKDv4ndFaIazqCh25PB17hw0mgcHXqF8v/I9oL9uk7o4ilnLtfWbAEzVby00YR/LGaNfbR4V3rYp9Skf38HufdGivE6cOc3a3w4EyzZR7cplDrNuNq9n6MBwcvPcK8YAk0QPGnvpZSX7c9Kwenx9MP9mL+H05qFQX39RqggQOak66PY65mD5dU8lRzbHMHkdk6IlhHsyncOcnV5LfgsHIsQ9S3vybflbuKcnTLRhOif</vt:lpwstr>
  </property>
  <property fmtid="{D5CDD505-2E9C-101B-9397-08002B2CF9AE}" pid="56" name="x1ye=57">
    <vt:lpwstr>r01W52E+X/3lhqKwTbHYlQXQMBku9efkrct1MRbuguZDaFa1V9Qaw4EVpshYmdUntw7vm1lXJoelalAmE6T/sBZ8yE4ueaKMmfroe8jrJmziklbI5YjNS89NdLUem/K/qDyLHB/r/X8jiqapSLgLtcPklHzYAgxJSripn853gmmVZPaFVA9jpjwrv5KvAEyf8P8nlF2R/Y9nmZz8OtDeb/2hGuU9ggLZDEs+RxlpaCHw+ut1hnoWA/Qm8cm6PJ+</vt:lpwstr>
  </property>
  <property fmtid="{D5CDD505-2E9C-101B-9397-08002B2CF9AE}" pid="57" name="x1ye=58">
    <vt:lpwstr>4k85O60UH/Oi3T5z+FinObElKT0tu1LUI5/o3A+bvmH6hRwJ+NzikscM3GGNsBOGae0FJs4pQk1CNR5Mt0FktiE5PGYJZB9yAuwyS65O9YksER4tVHq37ebG8vKq7z+3F9jDTkeuzo8D0o2V5JCs+zlBgj1cxtH4wVgosqZ9bHaNJBc9GLu3/b9A5kvclQuRwfgOFhSOarLhtVwISOfo634BqqJN0psSVYvwbUJi8xfL/hVOV6Ak5/K0OAYC6UG</vt:lpwstr>
  </property>
  <property fmtid="{D5CDD505-2E9C-101B-9397-08002B2CF9AE}" pid="58" name="x1ye=59">
    <vt:lpwstr>2EVjqqVMZa/nPk+ZySwH4c/oOHhTcvfP/nAUJfbF3wABgl85z5szUQcUxe6Ngz+KKnscjkimIqqNBy9cV0G4OSSv5K2gVho1sLKjf/fCmF+IlVQN3/TnfropHXQ1CFRQuHVCko/Q6FnKZlMl16HONEhJLgYO6HRma7pOARcX1Ayz/SthlvsYp9ff6e06iWooZ5EgL/Q8VQ+J8/fF4dy+JzrKew9+Pxad4AGVj4Bbpg7oRtbT1CO3od4z3IGvIB0</vt:lpwstr>
  </property>
  <property fmtid="{D5CDD505-2E9C-101B-9397-08002B2CF9AE}" pid="59" name="x1ye=6">
    <vt:lpwstr>J+aLCv1G8+0IBHgx0m7sGGxvMO3BRrc0xjB5BYRGFu5ebF3xqTTKTYNErf6l51Bkbsegqza2zo78oMjqBkvsjPaRAUaTGayVvpjYQrxAawgqgJcUFLy0SsL6uBIiwnH90/eBfgvLTpCwPKquvzmg4zxkMn737KtlWZo8mj81LnjDimu00FLkmAFnC0JUOugYUO642u+D79a8umkqMuKJXkWulekUmUX5tKrDNYikNP6g+dAoLwr88HehpN8pfxq</vt:lpwstr>
  </property>
  <property fmtid="{D5CDD505-2E9C-101B-9397-08002B2CF9AE}" pid="60" name="x1ye=60">
    <vt:lpwstr>zQBuLMXdoL1BuDNpcBLngxsJ6kaOjxzILhThglkx+dq61cAts1Fb1XFJlQrHvwAUIhNgRGyHHDqvsng+afSbeLqEkIvA2HzMGifAQNCYudi8FO4IuASp5fwE2Xxvf1KoT4a9L/Nu9Mw+FN4H9O0GqhHqs9AKR66/3cLrT37bUfTX7V000rLFCYCyBpmmP2/3h7adXCOUJvqI8Le9OSj9ja3st0304zFvdhZUaw6iTZoT2SGFrWQqVfiq35JubiO</vt:lpwstr>
  </property>
  <property fmtid="{D5CDD505-2E9C-101B-9397-08002B2CF9AE}" pid="61" name="x1ye=61">
    <vt:lpwstr>hhbtzz6ISbrytxI80g02HR8gDA/4Oo4lAatT533fl40E+xrj+hHnf1XnKCf0PTOcGRDGEtAOBVYBhsBEZ7hJA6Ezc/7ShsbqrXHJKYM7NZ5uC9dRAN6cVJc1UP7bQHEr3Wfib2jrP29ge5fwFalS2jsvoy38lLQ2XhBh1orMB5rw2U6XsZvFJRXOSTiKaXPzqaWNhuQHUUOpY0dy+dobiy/SN8q8NPsLIAKnrTmwkrEF7JickpOROqeh0btA7lP</vt:lpwstr>
  </property>
  <property fmtid="{D5CDD505-2E9C-101B-9397-08002B2CF9AE}" pid="62" name="x1ye=62">
    <vt:lpwstr>K2ag7HT3OrGCzVRinqbkg5wOMedOxpqNKlM25nUfkUPrTX255sUDJGJa2onQN8lsh3VfryzBU+jdoVhpSd9D8IIyzZAb3qz2vf1Nm+AlHjOtKXKxhMwPjCegQqK+QeuVUJILlH0ivOZHgoyzWL7m/Df7FVzZXx8BkYtQ05q9icnd6vAdem7ChsjYoIQbWLIn/A1MJbNC25ng0GWMcGC8AQ17XIkx5y2ki7nR1E5B+/XSQg7axdltvRzMduBgh8U</vt:lpwstr>
  </property>
  <property fmtid="{D5CDD505-2E9C-101B-9397-08002B2CF9AE}" pid="63" name="x1ye=63">
    <vt:lpwstr>1ftK7zZSsfvzXFae/IDvrnjC4IBslRFRXlQXtxEDbUfGr2EyZScBMAq62OlOgMcC5Uj3s7gP5z4W1Dw1wUZ0v2l4zoN7IcdrWqFbJX1YWczpPFblcsNbDacsR5jwh0DatkVxBcxug5B3Iq3YBrF1b8euNz5ZdUQRdCLeiPWb95iuuc+Z0R/IRuWqSvtc5V8420cVCkT6L/ULugPu3mCMSPmx7FCtvCaPELAslmn6n6HSbP0m16B1vUrVFatDpGW</vt:lpwstr>
  </property>
  <property fmtid="{D5CDD505-2E9C-101B-9397-08002B2CF9AE}" pid="64" name="x1ye=64">
    <vt:lpwstr>WkPphoFOGnYdZ6KovhriEQyE8LPz0uw8Zo6dLH8iazGF3CqxZ4nrkU4ewpRx9/vL5N9kvfADeWBx+EqoSnY++Ajy5AhjwJ6RQHcXftC+MULuzA+H4Mvo7M/RximV2FdaJ6Re3/zrlZ8dVsNffF2i7Z1k39q85aPil+Wl64I2s75jtgSa/rckBgyW8UAPlOfXL02xwr353mDF+16rm+na+UqWqyxTtSVHiXn0Z3i8f5ui/V2FTPYUB1qJRus2Nz5</vt:lpwstr>
  </property>
  <property fmtid="{D5CDD505-2E9C-101B-9397-08002B2CF9AE}" pid="65" name="x1ye=65">
    <vt:lpwstr>+o4+us7Rv5ji0oukV9KInK3LJuwA3itPcdODyXPkNIdNknc9JlYM3Bwf+fQ6SPvtCe7Dh+qeGUBPTnWMPkMWN5FkXLU8SYQV0jvTnCopNYW1ayb8Wm4D7D1yigCHgqUCdGEvp+AcWoPAX0ZRKeWjpIgLixYuPbzHJlGmuWA38AxkqInQjmus7VSoTGopgDTDBz1K1+T7WtN2iE1E7Bax0FsMC7qIOMFGALj8yr++oHHrFv77fDyUBHBdUwt99Xb</vt:lpwstr>
  </property>
  <property fmtid="{D5CDD505-2E9C-101B-9397-08002B2CF9AE}" pid="66" name="x1ye=66">
    <vt:lpwstr>RZfcO1kDlcat23HfdrdSa/lfxDYzia8/crUIXCuD6b97AVQ+HYSSNOeUb4cwPdMRXe/fzzjOxYxx34b6f0uxONYSCUuPu62jAQlCtOP//5MTyVwtO2BKkt/IVrioDUFNung1tt+3AjDJtJ3pyMpRRIj9t1LpRc8a/h8lZ2FYpi6AdRkFPxCsAm5wwd2YdkLhyC+fpHr9kz2oWk1eHn3ketUCfypr/ThxNqdKuJjaQFv3MQha6He6q+gkALC8GtA</vt:lpwstr>
  </property>
  <property fmtid="{D5CDD505-2E9C-101B-9397-08002B2CF9AE}" pid="67" name="x1ye=67">
    <vt:lpwstr>01zRO8F5Z2chXUMLV1JEe9+WPodIm4d0rGGSor9mYQCuf52lYrdP+nmepas6qy8klH5EtMZ3QNalLcGbjYtprWUKTzZ0jy5EYS7uqk7dEt9I99UxuBR/fn6vrL35zmsa9iZnbEmTZ1/v/I/lj7iG8jO5Ac8wh6t0RgXbsjxcnxVlN2q59PCeIjDqF1UFTER2BpG9aqrM3f6gX851gopFxhspVqzByBwVxBGJhEmId0OlDJ6qVJD00Cp3qInvvnA</vt:lpwstr>
  </property>
  <property fmtid="{D5CDD505-2E9C-101B-9397-08002B2CF9AE}" pid="68" name="x1ye=68">
    <vt:lpwstr>oviF7h0jrzLZ9ZaSLSOMkzpf3xB9Yuk1eJDuiAtyJaYmbzz9ODf87r45nT0EKVIVFlwYzhaVvg2sheWTJT3d8Jc5ov52HrqtQSFpduV8iqc1IgIfRG8DhMtE4dFZxnTSP540k8SFGcK+lJIJKxwVrTz3PvXObfQTf6f0ZRjqanEMcSmmw23MxA7TAzgTeOhOZCiWurLqOsCLkp1rRr7na7GM+gZxlggJgtPetuvHTzgpSecL5Y3xJuk0bjGrVRP</vt:lpwstr>
  </property>
  <property fmtid="{D5CDD505-2E9C-101B-9397-08002B2CF9AE}" pid="69" name="x1ye=69">
    <vt:lpwstr>ut81guZ2fHzZsZ6lLyK1f69nBI8G2hzrySKt3dvZgNjVsi0Y1+CNCGZkNkm7mNyyo/aupQRwSD2H2sE7PGPX7gWYLXLjw/bOzQtGB36sxgiM+HZLL7Wgj/qYk0Ev5e9sG8RFek0t9SHtYiZGdT1iMkDbh25kz3udH8wx1X9zh2qOqjHHE8lcCzbZzY/lND850GGu72cg+OyD+A4LRakLcTouwSLkyUCB7C4//qUIjiBJUF+/kQl/z5bGZ7iHiTl</vt:lpwstr>
  </property>
  <property fmtid="{D5CDD505-2E9C-101B-9397-08002B2CF9AE}" pid="70" name="x1ye=7">
    <vt:lpwstr>DgHJ6ODlXcuJ3t8mzsezpfw04HOIRTSm/MX2WfAe+9pIOoSXAjePEtAMb+gAJfI/92Z4PWw689HrdlaqqfuFbZ69WM6bvRrgTImHFfQpGy8/Vr5fplWCSecC9tHhB4h21JlGl3pTvFia8FGcEUiT913KQFPhGW5mlvnkDJrbPXcjEtbj5LtGLx/85csYBQWy+Ipf3OrghXqkW6mYvSKZE2lO5inVE4A0ttoom/gLNbzkLoid+9IcUlYCUUitrPJ</vt:lpwstr>
  </property>
  <property fmtid="{D5CDD505-2E9C-101B-9397-08002B2CF9AE}" pid="71" name="x1ye=70">
    <vt:lpwstr>LhIkKg7Cr6PYuJ16c/ZXxFUMtnrBQ92wzIuXmjFQlT52rJsZoJpC8CMCETnAP+GAGiq84rMwvTDEspXwyYNRANl9fF/coQxI1WEuxumyOvzCRL4HE+zhmjMrF9f2g3R46CmvmksnJYF3cYU6qGr8DpmHGVK1FqgN7QXQuDw9Ro4ouJ2aV6o5vHp0mmIe5/EwuKd/SHCeXakY1UZkzABipgU5X9+niVO8RakU+z+kJeGspvGP79B8htYffMRQAA</vt:lpwstr>
  </property>
  <property fmtid="{D5CDD505-2E9C-101B-9397-08002B2CF9AE}" pid="72" name="x1ye=8">
    <vt:lpwstr>9SIXKBbgLYywDyoE6j8m10tWAO7oCTCbS3aByJsSX/GOcJCxKmda8x5kqNE4Ux956PkNawUWmnHFUz2fDAC1AcCZZKQ4nvYZ4DURx35TQxKJKUxQrQPbrsMZlqwnLvzNh50lbkv/GKlcomB/Pwq0W4WNhN+yUeRMBcHE7mqFkPHfekSh58tWZ2BT21SBY34UrdonOL9rPu32qDGzw2DqqMkrj1x53mVmq0AY/+9PFuVO5elyLfhnwSK7YEE+5Ee</vt:lpwstr>
  </property>
  <property fmtid="{D5CDD505-2E9C-101B-9397-08002B2CF9AE}" pid="73" name="x1ye=9">
    <vt:lpwstr>3wkCHHMTzon9TGc0jpUzsyYX9zN4YYP9OC/Jl63WlI9oozv1DmTAkKS4NwonbIVk8IqC3Xf/41XZCAoVgz12sFlpJrZkHj/Ll4iGqQHlD+fl8weAuOoWELnK3aRd2LZU2frsthJajoU4K/lFQUpv+XOx/HFN9KklrTrzPOeizBi188OGTfpw/WqWRaU4t4Z6UQKBeAcGliNtRhcAfemZfxlr7ROYIg4AxC2Vs5kEAxfRdbAA5G8rq/9scQeaHVF</vt:lpwstr>
  </property>
</Properties>
</file>